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</w:rPr>
      </w:pPr>
      <w:bookmarkStart w:id="0" w:name="_Hlk41062970"/>
      <w:bookmarkEnd w:id="0"/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</w:rPr>
      </w:pPr>
      <w:r w:rsidRPr="000D7293">
        <w:rPr>
          <w:rFonts w:ascii="Cambria" w:hAnsi="Cambria" w:cs="Arial"/>
          <w:color w:val="365F91"/>
          <w:sz w:val="28"/>
          <w:szCs w:val="40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</w:rPr>
        <w:t>trabalho prático</w:t>
      </w:r>
    </w:p>
    <w:p w14:paraId="53516025" w14:textId="7F4468CE" w:rsidR="002F46F2" w:rsidRPr="000D7293" w:rsidRDefault="00AF0A6B">
      <w:pPr>
        <w:pStyle w:val="Ttulo"/>
        <w:jc w:val="right"/>
        <w:rPr>
          <w:color w:val="365F91"/>
        </w:rPr>
      </w:pPr>
      <w:r>
        <w:rPr>
          <w:color w:val="365F91"/>
        </w:rPr>
        <w:t>Relatório do Trabalho Pratico LP2</w:t>
      </w:r>
    </w:p>
    <w:p w14:paraId="73E24C3F" w14:textId="1EE63FA3" w:rsidR="002F46F2" w:rsidRPr="000D7293" w:rsidRDefault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 w:rsidRPr="00AF0A6B">
        <w:rPr>
          <w:rFonts w:ascii="Cambria" w:hAnsi="Cambria" w:cs="Arial"/>
          <w:color w:val="365F91"/>
          <w:sz w:val="28"/>
          <w:szCs w:val="40"/>
        </w:rPr>
        <w:t>Luís Martins</w:t>
      </w:r>
    </w:p>
    <w:p w14:paraId="3D563ED5" w14:textId="46183961" w:rsidR="00535585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</w:rPr>
        <w:t xml:space="preserve">nº </w:t>
      </w:r>
      <w:r w:rsidR="00AF0A6B">
        <w:rPr>
          <w:rFonts w:ascii="Cambria" w:hAnsi="Cambria" w:cs="Arial"/>
          <w:color w:val="365F91"/>
          <w:szCs w:val="40"/>
        </w:rPr>
        <w:t>16980</w:t>
      </w:r>
    </w:p>
    <w:p w14:paraId="3B05933E" w14:textId="421462CB" w:rsidR="00AF0A6B" w:rsidRPr="000D7293" w:rsidRDefault="00AF0A6B" w:rsidP="00AF0A6B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>Daniel maltez</w:t>
      </w:r>
    </w:p>
    <w:p w14:paraId="5FEE884A" w14:textId="78A67436" w:rsidR="00AF0A6B" w:rsidRDefault="00AF0A6B" w:rsidP="00AF0A6B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</w:rPr>
      </w:pPr>
      <w:r w:rsidRPr="000D7293">
        <w:rPr>
          <w:rFonts w:ascii="Cambria" w:hAnsi="Cambria" w:cs="Arial"/>
          <w:color w:val="365F91"/>
          <w:szCs w:val="40"/>
        </w:rPr>
        <w:t xml:space="preserve">Aluno nº </w:t>
      </w:r>
      <w:r w:rsidR="00AE6CC1" w:rsidRPr="00AE6CC1">
        <w:rPr>
          <w:rFonts w:ascii="Cambria" w:hAnsi="Cambria" w:cs="Arial"/>
          <w:color w:val="365F91"/>
          <w:szCs w:val="40"/>
        </w:rPr>
        <w:t>17015</w:t>
      </w:r>
    </w:p>
    <w:p w14:paraId="146068BE" w14:textId="77777777" w:rsidR="00AF0A6B" w:rsidRPr="00AF0A6B" w:rsidRDefault="00AF0A6B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 w:val="28"/>
          <w:szCs w:val="44"/>
        </w:rPr>
      </w:pPr>
    </w:p>
    <w:p w14:paraId="2DDD2073" w14:textId="77777777" w:rsidR="000D7293" w:rsidRPr="000D7293" w:rsidRDefault="000D7293" w:rsidP="000D7293"/>
    <w:p w14:paraId="173297B9" w14:textId="77777777" w:rsidR="000D7293" w:rsidRPr="000D7293" w:rsidRDefault="000D7293" w:rsidP="000D7293"/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</w:rPr>
      </w:pPr>
      <w:r>
        <w:rPr>
          <w:rFonts w:ascii="Cambria" w:hAnsi="Cambria" w:cs="Arial"/>
          <w:color w:val="17365D"/>
        </w:rPr>
        <w:t>Luís Ferreira</w:t>
      </w:r>
    </w:p>
    <w:p w14:paraId="49DE7F92" w14:textId="77777777" w:rsidR="002C55AC" w:rsidRPr="000D7293" w:rsidRDefault="002C55AC" w:rsidP="000D7293"/>
    <w:p w14:paraId="33DDC18E" w14:textId="77777777" w:rsidR="000D7293" w:rsidRPr="000D7293" w:rsidRDefault="000D7293" w:rsidP="000D7293"/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</w:rPr>
      </w:pPr>
      <w:r>
        <w:rPr>
          <w:rFonts w:ascii="Cambria" w:hAnsi="Cambria" w:cs="Arial"/>
          <w:b/>
          <w:color w:val="365F91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</w:rPr>
      </w:pPr>
      <w:r w:rsidRPr="003A5CCC">
        <w:rPr>
          <w:rFonts w:ascii="Cambria" w:hAnsi="Cambria" w:cs="Arial"/>
          <w:b/>
          <w:color w:val="365F91"/>
          <w:sz w:val="20"/>
          <w:szCs w:val="16"/>
        </w:rPr>
        <w:t>Licenciatura em Engenharia de Sistemas Informáticos</w:t>
      </w:r>
    </w:p>
    <w:p w14:paraId="2067C93B" w14:textId="2BCCFF4F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</w:rPr>
      </w:pPr>
      <w:r w:rsidRPr="000D7293">
        <w:rPr>
          <w:rFonts w:ascii="Cambria" w:hAnsi="Cambria" w:cs="Arial"/>
          <w:color w:val="17365D"/>
        </w:rPr>
        <w:t xml:space="preserve">Barcelos, </w:t>
      </w:r>
      <w:r w:rsidR="00AD3584">
        <w:rPr>
          <w:rFonts w:ascii="Cambria" w:hAnsi="Cambria" w:cs="Arial"/>
          <w:color w:val="17365D"/>
        </w:rPr>
        <w:t>Abril</w:t>
      </w:r>
      <w:r w:rsidRPr="000D7293">
        <w:rPr>
          <w:rFonts w:ascii="Cambria" w:hAnsi="Cambria" w:cs="Arial"/>
          <w:color w:val="17365D"/>
        </w:rPr>
        <w:t xml:space="preserve"> de </w:t>
      </w:r>
      <w:r w:rsidR="00AF0A6B">
        <w:rPr>
          <w:rFonts w:ascii="Cambria" w:hAnsi="Cambria" w:cs="Arial"/>
          <w:color w:val="17365D"/>
        </w:rPr>
        <w:t>2020</w:t>
      </w:r>
    </w:p>
    <w:p w14:paraId="29A37DB0" w14:textId="77777777" w:rsidR="002F46F2" w:rsidRPr="000D7293" w:rsidRDefault="002F46F2"/>
    <w:p w14:paraId="0019972B" w14:textId="77777777" w:rsidR="002F46F2" w:rsidRPr="000D7293" w:rsidRDefault="002F46F2">
      <w:p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9C20C6">
      <w:pPr>
        <w:pStyle w:val="Seccao"/>
        <w:spacing w:before="0"/>
      </w:pPr>
      <w:r w:rsidRPr="000D7293">
        <w:lastRenderedPageBreak/>
        <w:t>Índice</w:t>
      </w:r>
    </w:p>
    <w:p w14:paraId="11837B8D" w14:textId="2CA078E8" w:rsidR="003A5CCC" w:rsidRPr="00286B10" w:rsidRDefault="00286B10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  <w:r w:rsidRPr="00286B10">
        <w:rPr>
          <w:b/>
          <w:bCs/>
          <w:sz w:val="28"/>
          <w:szCs w:val="28"/>
        </w:rPr>
        <w:t>Introdução</w:t>
      </w:r>
    </w:p>
    <w:p w14:paraId="55109AE3" w14:textId="77777777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</w:p>
    <w:p w14:paraId="234B2377" w14:textId="7B65499B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  <w:r w:rsidRPr="00286B10">
        <w:rPr>
          <w:b/>
          <w:bCs/>
          <w:sz w:val="28"/>
          <w:szCs w:val="28"/>
        </w:rPr>
        <w:t xml:space="preserve">1.1. </w:t>
      </w:r>
      <w:r w:rsidRPr="00286B10">
        <w:rPr>
          <w:sz w:val="28"/>
          <w:szCs w:val="26"/>
        </w:rPr>
        <w:t>Descrição do Tema a Desenvolver</w:t>
      </w:r>
    </w:p>
    <w:p w14:paraId="77C5BADD" w14:textId="19A88874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  <w:r w:rsidRPr="00286B10">
        <w:rPr>
          <w:b/>
          <w:bCs/>
          <w:sz w:val="28"/>
          <w:szCs w:val="28"/>
        </w:rPr>
        <w:t xml:space="preserve">1.2. </w:t>
      </w:r>
      <w:r w:rsidRPr="00286B10">
        <w:rPr>
          <w:sz w:val="28"/>
          <w:szCs w:val="26"/>
        </w:rPr>
        <w:t>Camadas</w:t>
      </w:r>
    </w:p>
    <w:p w14:paraId="71879511" w14:textId="77777777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</w:p>
    <w:p w14:paraId="660D1D11" w14:textId="5EA28318" w:rsidR="00286B10" w:rsidRPr="00286B10" w:rsidRDefault="00286B10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  <w:r w:rsidRPr="00286B10">
        <w:rPr>
          <w:b/>
          <w:bCs/>
          <w:sz w:val="28"/>
          <w:szCs w:val="28"/>
        </w:rPr>
        <w:t>Desenvolvimento</w:t>
      </w:r>
    </w:p>
    <w:p w14:paraId="1B8C0A9C" w14:textId="0A6A863C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8"/>
          <w:szCs w:val="28"/>
        </w:rPr>
      </w:pPr>
    </w:p>
    <w:p w14:paraId="05CC402D" w14:textId="78D7612B" w:rsidR="00286B10" w:rsidRPr="00064813" w:rsidRDefault="00286B10" w:rsidP="00064813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  <w:r w:rsidRPr="00286B10">
        <w:rPr>
          <w:b/>
          <w:bCs/>
          <w:sz w:val="28"/>
          <w:szCs w:val="28"/>
        </w:rPr>
        <w:t xml:space="preserve">2.1. </w:t>
      </w:r>
      <w:r w:rsidRPr="00286B10">
        <w:rPr>
          <w:sz w:val="28"/>
          <w:szCs w:val="26"/>
        </w:rPr>
        <w:t>Diagrama de classes</w:t>
      </w:r>
      <w:bookmarkStart w:id="1" w:name="_GoBack"/>
      <w:bookmarkEnd w:id="1"/>
    </w:p>
    <w:p w14:paraId="2DB5ABED" w14:textId="2D91632A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sz w:val="28"/>
          <w:szCs w:val="26"/>
        </w:rPr>
      </w:pPr>
    </w:p>
    <w:p w14:paraId="10D25D96" w14:textId="3AF7E0B5" w:rsidR="00286B10" w:rsidRPr="005308C5" w:rsidRDefault="00286B10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6"/>
        </w:rPr>
      </w:pPr>
      <w:r w:rsidRPr="00286B10">
        <w:rPr>
          <w:b/>
          <w:bCs/>
          <w:sz w:val="28"/>
          <w:szCs w:val="28"/>
        </w:rPr>
        <w:t>Conclusã</w:t>
      </w:r>
      <w:r w:rsidR="005308C5">
        <w:rPr>
          <w:b/>
          <w:bCs/>
          <w:sz w:val="28"/>
          <w:szCs w:val="28"/>
        </w:rPr>
        <w:t>o</w:t>
      </w:r>
    </w:p>
    <w:p w14:paraId="5274406B" w14:textId="77777777" w:rsidR="005308C5" w:rsidRPr="005308C5" w:rsidRDefault="005308C5" w:rsidP="005308C5">
      <w:pPr>
        <w:pStyle w:val="PargrafodaLista"/>
        <w:suppressAutoHyphens w:val="0"/>
        <w:spacing w:before="0" w:line="240" w:lineRule="auto"/>
        <w:jc w:val="left"/>
        <w:rPr>
          <w:b/>
          <w:bCs/>
          <w:sz w:val="28"/>
          <w:szCs w:val="26"/>
        </w:rPr>
      </w:pPr>
    </w:p>
    <w:p w14:paraId="2EE16ECA" w14:textId="2EDEDFBC" w:rsidR="005308C5" w:rsidRPr="00286B10" w:rsidRDefault="005308C5" w:rsidP="00286B10">
      <w:pPr>
        <w:pStyle w:val="PargrafodaLista"/>
        <w:numPr>
          <w:ilvl w:val="0"/>
          <w:numId w:val="15"/>
        </w:numPr>
        <w:suppressAutoHyphens w:val="0"/>
        <w:spacing w:before="0" w:line="240" w:lineRule="auto"/>
        <w:jc w:val="lef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Bibliografia</w:t>
      </w:r>
    </w:p>
    <w:p w14:paraId="1561A671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9211A9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3351BC5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EC6C54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FA9E52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46DCC1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B2D07B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52A24E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99DC20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9A16DDD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654C04C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8B4BA6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79202D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00CC32B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FFCE90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66410131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7BC93EB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881C3C7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05F0CC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738C47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3692C4E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1D0984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54E7DB0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9CC895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0D3D4FA6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236FCB78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58ED7F7F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1CAAAE03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8C6BB32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43DE6DF9" w14:textId="77777777" w:rsid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6"/>
          <w:szCs w:val="26"/>
        </w:rPr>
      </w:pPr>
    </w:p>
    <w:p w14:paraId="3D960159" w14:textId="3B082E21" w:rsidR="00286B10" w:rsidRPr="00286B10" w:rsidRDefault="00286B10" w:rsidP="00286B10">
      <w:pPr>
        <w:pStyle w:val="PargrafodaLista"/>
        <w:suppressAutoHyphens w:val="0"/>
        <w:spacing w:before="0"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 </w:t>
      </w:r>
    </w:p>
    <w:p w14:paraId="255C72FB" w14:textId="77777777" w:rsidR="002F46F2" w:rsidRPr="000D7293" w:rsidRDefault="002F46F2" w:rsidP="009C20C6">
      <w:pPr>
        <w:pStyle w:val="Seccao"/>
        <w:spacing w:before="0"/>
      </w:pPr>
      <w:r w:rsidRPr="000D7293">
        <w:t>Lista de Figuras</w:t>
      </w:r>
    </w:p>
    <w:p w14:paraId="20FFF0B5" w14:textId="5BE4C5BB" w:rsidR="003D1248" w:rsidRDefault="003D1248" w:rsidP="009C20C6">
      <w:pPr>
        <w:pStyle w:val="ndicedeilustraes"/>
        <w:tabs>
          <w:tab w:val="right" w:leader="dot" w:pos="8607"/>
        </w:tabs>
        <w:spacing w:before="0"/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1: </w:t>
      </w:r>
      <w:r w:rsidR="00473BC4">
        <w:rPr>
          <w:noProof/>
        </w:rPr>
        <w:t>Diagrama de Classes</w:t>
      </w:r>
      <w:r w:rsidRPr="003A5CCC">
        <w:rPr>
          <w:noProof/>
        </w:rPr>
        <w:tab/>
      </w:r>
    </w:p>
    <w:p w14:paraId="7C5060AA" w14:textId="72826F3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2</w:t>
      </w:r>
      <w:r w:rsidRPr="003A5CCC">
        <w:rPr>
          <w:noProof/>
        </w:rPr>
        <w:t xml:space="preserve">: </w:t>
      </w:r>
      <w:r w:rsidRPr="000F18C7">
        <w:rPr>
          <w:noProof/>
        </w:rPr>
        <w:t>Propriedades da classe Pessoa</w:t>
      </w:r>
      <w:r w:rsidRPr="003A5CCC">
        <w:rPr>
          <w:noProof/>
        </w:rPr>
        <w:tab/>
      </w:r>
    </w:p>
    <w:p w14:paraId="3DA78BE7" w14:textId="10F0D052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3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Sexo de uma pessoa</w:t>
      </w:r>
      <w:r w:rsidRPr="003A5CCC">
        <w:rPr>
          <w:noProof/>
        </w:rPr>
        <w:tab/>
      </w:r>
    </w:p>
    <w:p w14:paraId="53494429" w14:textId="017496B6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4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7BDF380F" w14:textId="70C66B14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5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Enumerador que determina condição de paciente</w:t>
      </w:r>
      <w:r w:rsidRPr="003A5CCC">
        <w:rPr>
          <w:noProof/>
        </w:rPr>
        <w:tab/>
      </w:r>
    </w:p>
    <w:p w14:paraId="085A2237" w14:textId="0706C97E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6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Propriedades da classe Paciente</w:t>
      </w:r>
      <w:r w:rsidRPr="003A5CCC">
        <w:rPr>
          <w:noProof/>
        </w:rPr>
        <w:tab/>
      </w:r>
    </w:p>
    <w:p w14:paraId="0755A28C" w14:textId="2A6CA31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7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Data Layer</w:t>
      </w:r>
      <w:r w:rsidRPr="003A5CCC">
        <w:rPr>
          <w:noProof/>
        </w:rPr>
        <w:tab/>
      </w:r>
    </w:p>
    <w:p w14:paraId="5016F05E" w14:textId="24B98BAA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8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de listas para armazenar pacientes</w:t>
      </w:r>
      <w:r w:rsidRPr="003A5CCC">
        <w:rPr>
          <w:noProof/>
        </w:rPr>
        <w:tab/>
      </w:r>
    </w:p>
    <w:p w14:paraId="57EF58D1" w14:textId="7D2FB838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 xml:space="preserve">Figura </w:t>
      </w:r>
      <w:r>
        <w:rPr>
          <w:noProof/>
        </w:rPr>
        <w:t>9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Inicialização da lista para armazenar médicos</w:t>
      </w:r>
      <w:r w:rsidRPr="003A5CCC">
        <w:rPr>
          <w:noProof/>
        </w:rPr>
        <w:tab/>
      </w:r>
    </w:p>
    <w:p w14:paraId="730DFEBF" w14:textId="2ABB36C7" w:rsidR="000F18C7" w:rsidRDefault="000F18C7" w:rsidP="000F18C7">
      <w:pPr>
        <w:pStyle w:val="ndicedeilustraes"/>
        <w:tabs>
          <w:tab w:val="right" w:leader="dot" w:pos="8607"/>
        </w:tabs>
        <w:spacing w:before="0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ja-JP" w:bidi="ar-SA"/>
        </w:rPr>
      </w:pPr>
      <w:r>
        <w:fldChar w:fldCharType="end"/>
      </w:r>
      <w:r>
        <w:fldChar w:fldCharType="begin"/>
      </w:r>
      <w:r>
        <w:instrText xml:space="preserve"> TOC \c "Figura" </w:instrText>
      </w:r>
      <w:r>
        <w:fldChar w:fldCharType="separate"/>
      </w:r>
      <w:r w:rsidRPr="003A5CCC">
        <w:rPr>
          <w:noProof/>
        </w:rPr>
        <w:t>Figura 1</w:t>
      </w:r>
      <w:r>
        <w:rPr>
          <w:noProof/>
        </w:rPr>
        <w:t>0</w:t>
      </w:r>
      <w:r w:rsidRPr="003A5CCC">
        <w:rPr>
          <w:noProof/>
        </w:rPr>
        <w:t xml:space="preserve">: </w:t>
      </w:r>
      <w:r w:rsidR="00697417" w:rsidRPr="00697417">
        <w:rPr>
          <w:noProof/>
        </w:rPr>
        <w:t>Diagrama de Classes da camada Business Rule Layer</w:t>
      </w:r>
      <w:r w:rsidRPr="003A5CCC">
        <w:rPr>
          <w:noProof/>
        </w:rPr>
        <w:tab/>
      </w:r>
    </w:p>
    <w:p w14:paraId="7E9BBF24" w14:textId="7AF2DEFE" w:rsidR="000F18C7" w:rsidRPr="000F18C7" w:rsidRDefault="000F18C7" w:rsidP="000F18C7">
      <w:r>
        <w:fldChar w:fldCharType="end"/>
      </w:r>
    </w:p>
    <w:p w14:paraId="6B1ED4CD" w14:textId="77777777" w:rsidR="002F46F2" w:rsidRPr="000D7293" w:rsidRDefault="003D1248" w:rsidP="009C20C6">
      <w:pPr>
        <w:spacing w:before="0"/>
      </w:pPr>
      <w:r>
        <w:fldChar w:fldCharType="end"/>
      </w:r>
    </w:p>
    <w:p w14:paraId="39A8C01C" w14:textId="77777777" w:rsidR="002F46F2" w:rsidRPr="000D7293" w:rsidRDefault="002F46F2" w:rsidP="009C20C6">
      <w:pPr>
        <w:spacing w:before="0"/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6715321C" w:rsidR="00D16BFC" w:rsidRPr="00C46D78" w:rsidRDefault="00AD3584" w:rsidP="009C20C6">
      <w:pPr>
        <w:pStyle w:val="Ttulo1"/>
        <w:spacing w:before="0"/>
      </w:pPr>
      <w:r>
        <w:lastRenderedPageBreak/>
        <w:t>Introdução</w:t>
      </w:r>
    </w:p>
    <w:p w14:paraId="73E9CB27" w14:textId="77777777" w:rsidR="003D1248" w:rsidRPr="000D7293" w:rsidRDefault="003D1248"/>
    <w:p w14:paraId="71BBF815" w14:textId="1E039D19" w:rsidR="002F46F2" w:rsidRPr="000D7293" w:rsidRDefault="00DA4284" w:rsidP="009C20C6">
      <w:pPr>
        <w:pStyle w:val="Ttulo2"/>
        <w:numPr>
          <w:ilvl w:val="0"/>
          <w:numId w:val="0"/>
        </w:numPr>
        <w:spacing w:before="840" w:after="360"/>
      </w:pPr>
      <w:r>
        <w:t>1.1 Descrição</w:t>
      </w:r>
      <w:r w:rsidR="00AD3584">
        <w:t xml:space="preserve"> do Tema a Desenvolver</w:t>
      </w:r>
    </w:p>
    <w:p w14:paraId="59EC8ACF" w14:textId="2DB8424D" w:rsidR="003D1248" w:rsidRPr="00D455C5" w:rsidRDefault="00DA4284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Neste trabalho visamos desenvolver uma aplicação que consiga gerir a secção das urgências de um hospital detetando os níveis de urgência na condição de um paciente</w:t>
      </w:r>
      <w:r w:rsidR="007D44D3" w:rsidRPr="00D455C5">
        <w:rPr>
          <w:rFonts w:ascii="Arial" w:hAnsi="Arial" w:cs="Arial"/>
          <w:sz w:val="24"/>
          <w:szCs w:val="24"/>
        </w:rPr>
        <w:t xml:space="preserve"> e</w:t>
      </w:r>
      <w:r w:rsidRPr="00D455C5">
        <w:rPr>
          <w:rFonts w:ascii="Arial" w:hAnsi="Arial" w:cs="Arial"/>
          <w:sz w:val="24"/>
          <w:szCs w:val="24"/>
        </w:rPr>
        <w:t xml:space="preserve"> </w:t>
      </w:r>
      <w:r w:rsidR="007D44D3" w:rsidRPr="00D455C5">
        <w:rPr>
          <w:rFonts w:ascii="Arial" w:hAnsi="Arial" w:cs="Arial"/>
          <w:sz w:val="24"/>
          <w:szCs w:val="24"/>
        </w:rPr>
        <w:t>atribuindo certos casos a certos médicos.</w:t>
      </w:r>
    </w:p>
    <w:p w14:paraId="1B7CDBDC" w14:textId="200B4364" w:rsidR="007D44D3" w:rsidRPr="00D455C5" w:rsidRDefault="007D44D3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Também será possível consultar uma lista de espera que organiza os pacientes em termos da condição dos pacientes.</w:t>
      </w:r>
    </w:p>
    <w:p w14:paraId="62960AC7" w14:textId="30DE37C9" w:rsidR="003D1248" w:rsidRPr="00D455C5" w:rsidRDefault="007D44D3" w:rsidP="000D7293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(…)</w:t>
      </w:r>
    </w:p>
    <w:p w14:paraId="31285D7E" w14:textId="77777777" w:rsidR="003D1248" w:rsidRPr="000D7293" w:rsidRDefault="003D1248" w:rsidP="000D7293">
      <w:pPr>
        <w:pStyle w:val="Corpodetexto"/>
      </w:pPr>
    </w:p>
    <w:p w14:paraId="7DC1BECA" w14:textId="383D22A7" w:rsidR="002F46F2" w:rsidRPr="0097258A" w:rsidRDefault="0097258A" w:rsidP="0097258A">
      <w:pPr>
        <w:pStyle w:val="Ttulo3"/>
        <w:numPr>
          <w:ilvl w:val="0"/>
          <w:numId w:val="0"/>
        </w:numPr>
        <w:rPr>
          <w:sz w:val="26"/>
          <w:szCs w:val="26"/>
        </w:rPr>
      </w:pPr>
      <w:r w:rsidRPr="0097258A">
        <w:rPr>
          <w:sz w:val="26"/>
          <w:szCs w:val="26"/>
        </w:rPr>
        <w:t xml:space="preserve">1.2 </w:t>
      </w:r>
      <w:r>
        <w:rPr>
          <w:sz w:val="26"/>
          <w:szCs w:val="26"/>
        </w:rPr>
        <w:t>Camadas</w:t>
      </w:r>
    </w:p>
    <w:p w14:paraId="2350BB04" w14:textId="3A0C7092" w:rsidR="0097258A" w:rsidRPr="00D455C5" w:rsidRDefault="0097258A" w:rsidP="0081438E">
      <w:pPr>
        <w:pStyle w:val="Corpodetexto"/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sz w:val="24"/>
          <w:szCs w:val="24"/>
        </w:rPr>
        <w:t>Este projeto usa a arquitetura de camadas NTier, ou seja, o projeto é separado em 4 camadas ou “tiers” estes sendo:</w:t>
      </w:r>
    </w:p>
    <w:p w14:paraId="0A4775AC" w14:textId="77777777" w:rsidR="001D1619" w:rsidRPr="00D455C5" w:rsidRDefault="001D1619" w:rsidP="0081438E">
      <w:pPr>
        <w:pStyle w:val="Corpodetexto"/>
        <w:rPr>
          <w:rFonts w:ascii="Arial" w:hAnsi="Arial" w:cs="Arial"/>
          <w:sz w:val="24"/>
          <w:szCs w:val="24"/>
        </w:rPr>
      </w:pPr>
    </w:p>
    <w:p w14:paraId="4B850F76" w14:textId="5EACF03A" w:rsidR="0097258A" w:rsidRPr="00D455C5" w:rsidRDefault="0097258A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b/>
          <w:bCs/>
          <w:sz w:val="24"/>
          <w:szCs w:val="24"/>
        </w:rPr>
        <w:t>Business Objects</w:t>
      </w:r>
      <w:r w:rsidRPr="00D455C5">
        <w:rPr>
          <w:rFonts w:ascii="Arial" w:hAnsi="Arial" w:cs="Arial"/>
          <w:sz w:val="24"/>
          <w:szCs w:val="24"/>
        </w:rPr>
        <w:t xml:space="preserve">: Esta camada </w:t>
      </w:r>
      <w:r w:rsidR="001D1619" w:rsidRPr="00D455C5">
        <w:rPr>
          <w:rFonts w:ascii="Arial" w:hAnsi="Arial" w:cs="Arial"/>
          <w:sz w:val="24"/>
          <w:szCs w:val="24"/>
        </w:rPr>
        <w:t>contém</w:t>
      </w:r>
      <w:r w:rsidRPr="00D455C5">
        <w:rPr>
          <w:rFonts w:ascii="Arial" w:hAnsi="Arial" w:cs="Arial"/>
          <w:sz w:val="24"/>
          <w:szCs w:val="24"/>
        </w:rPr>
        <w:t xml:space="preserve"> </w:t>
      </w:r>
      <w:r w:rsidR="001D1619" w:rsidRPr="00D455C5">
        <w:rPr>
          <w:rFonts w:ascii="Arial" w:hAnsi="Arial" w:cs="Arial"/>
          <w:sz w:val="24"/>
          <w:szCs w:val="24"/>
        </w:rPr>
        <w:t>as classes que definem os objetos de negócio importantes para o projeto. Ex: “Pessoa”, “Paciente”.</w:t>
      </w:r>
    </w:p>
    <w:p w14:paraId="2B88CC25" w14:textId="0929AFFB" w:rsidR="001D1619" w:rsidRPr="00D455C5" w:rsidRDefault="001D1619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b/>
          <w:bCs/>
          <w:sz w:val="24"/>
          <w:szCs w:val="24"/>
        </w:rPr>
        <w:t>Data Layer</w:t>
      </w:r>
      <w:r w:rsidRPr="00D455C5">
        <w:rPr>
          <w:rFonts w:ascii="Arial" w:hAnsi="Arial" w:cs="Arial"/>
          <w:sz w:val="24"/>
          <w:szCs w:val="24"/>
        </w:rPr>
        <w:t>: Esta camada contém as classes que vão conter as estruturas de dados utilizadas no projeto (Listas), e também os métodos que nos permite manipular os objetos e os atributos dos mesmos nas estruturas de dados.</w:t>
      </w:r>
    </w:p>
    <w:p w14:paraId="1F50ECA7" w14:textId="1886F2D3" w:rsidR="001D1619" w:rsidRPr="00D455C5" w:rsidRDefault="001D1619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b/>
          <w:bCs/>
          <w:sz w:val="24"/>
          <w:szCs w:val="24"/>
        </w:rPr>
        <w:t>Business Rule Layer</w:t>
      </w:r>
      <w:r w:rsidRPr="00D455C5">
        <w:rPr>
          <w:rFonts w:ascii="Arial" w:hAnsi="Arial" w:cs="Arial"/>
          <w:sz w:val="24"/>
          <w:szCs w:val="24"/>
        </w:rPr>
        <w:t>: Esta camada é a que se vai encontrar no meio da camada de dados e a camada Front end, e vai permitir usar os métodos definidos na camada de dados no Main.</w:t>
      </w:r>
    </w:p>
    <w:p w14:paraId="0C1E54EF" w14:textId="103E71A6" w:rsidR="007A431B" w:rsidRPr="00D455C5" w:rsidRDefault="007A431B" w:rsidP="0097258A">
      <w:pPr>
        <w:pStyle w:val="Corpodetext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55C5">
        <w:rPr>
          <w:rFonts w:ascii="Arial" w:hAnsi="Arial" w:cs="Arial"/>
          <w:b/>
          <w:bCs/>
          <w:sz w:val="24"/>
          <w:szCs w:val="24"/>
        </w:rPr>
        <w:t>Main/Front End</w:t>
      </w:r>
      <w:r w:rsidRPr="00D455C5">
        <w:rPr>
          <w:rFonts w:ascii="Arial" w:hAnsi="Arial" w:cs="Arial"/>
          <w:sz w:val="24"/>
          <w:szCs w:val="24"/>
        </w:rPr>
        <w:t xml:space="preserve">: Esta camada é a camada principal que vai chamar os métodos necessários </w:t>
      </w:r>
      <w:r w:rsidR="00C26CD0" w:rsidRPr="00D455C5">
        <w:rPr>
          <w:rFonts w:ascii="Arial" w:hAnsi="Arial" w:cs="Arial"/>
          <w:sz w:val="24"/>
          <w:szCs w:val="24"/>
        </w:rPr>
        <w:t>do business</w:t>
      </w:r>
      <w:r w:rsidRPr="00D455C5">
        <w:rPr>
          <w:rFonts w:ascii="Arial" w:hAnsi="Arial" w:cs="Arial"/>
          <w:sz w:val="24"/>
          <w:szCs w:val="24"/>
        </w:rPr>
        <w:t xml:space="preserve"> rule layer para manipular certos dados.</w:t>
      </w:r>
    </w:p>
    <w:p w14:paraId="124E250A" w14:textId="77777777" w:rsidR="003D1248" w:rsidRDefault="003D1248" w:rsidP="0081438E">
      <w:pPr>
        <w:pStyle w:val="Corpodetexto"/>
      </w:pPr>
    </w:p>
    <w:p w14:paraId="6B238BFB" w14:textId="77777777" w:rsidR="003D1248" w:rsidRDefault="003D1248" w:rsidP="0081438E">
      <w:pPr>
        <w:pStyle w:val="Corpodetexto"/>
      </w:pPr>
    </w:p>
    <w:p w14:paraId="6C681365" w14:textId="1E723B2E" w:rsidR="003D1248" w:rsidRDefault="003D1248" w:rsidP="0081438E">
      <w:pPr>
        <w:pStyle w:val="Corpodetexto"/>
      </w:pPr>
    </w:p>
    <w:p w14:paraId="4621DC35" w14:textId="44817152" w:rsidR="00C07C94" w:rsidRPr="00C46D78" w:rsidRDefault="00C07C94" w:rsidP="00C07C94">
      <w:pPr>
        <w:pStyle w:val="Ttulo1"/>
        <w:spacing w:before="0"/>
      </w:pPr>
      <w:r>
        <w:lastRenderedPageBreak/>
        <w:t>Desenvolvimento</w:t>
      </w:r>
    </w:p>
    <w:p w14:paraId="54BDCEDB" w14:textId="09FB3C91" w:rsidR="0081438E" w:rsidRPr="002A5D2E" w:rsidRDefault="00C07C94" w:rsidP="002A5D2E">
      <w:pPr>
        <w:pStyle w:val="Ttulo3"/>
        <w:numPr>
          <w:ilvl w:val="0"/>
          <w:numId w:val="0"/>
        </w:numPr>
        <w:rPr>
          <w:sz w:val="26"/>
          <w:szCs w:val="26"/>
        </w:rPr>
      </w:pPr>
      <w:r>
        <w:rPr>
          <w:sz w:val="26"/>
          <w:szCs w:val="26"/>
        </w:rPr>
        <w:t>2.1.</w:t>
      </w:r>
      <w:r w:rsidR="002A5D2E" w:rsidRPr="002A5D2E">
        <w:rPr>
          <w:sz w:val="26"/>
          <w:szCs w:val="26"/>
        </w:rPr>
        <w:t xml:space="preserve"> </w:t>
      </w:r>
      <w:r w:rsidR="00A40458" w:rsidRPr="002A5D2E">
        <w:rPr>
          <w:sz w:val="26"/>
          <w:szCs w:val="26"/>
        </w:rPr>
        <w:t>Diagrama de Classes</w:t>
      </w:r>
    </w:p>
    <w:p w14:paraId="4FF811A7" w14:textId="01C639D5" w:rsidR="00A40458" w:rsidRPr="00A40458" w:rsidRDefault="00BE7F8B" w:rsidP="00A40458">
      <w:pPr>
        <w:pStyle w:val="Corpodetexto"/>
      </w:pPr>
      <w:r>
        <w:rPr>
          <w:noProof/>
        </w:rPr>
        <w:drawing>
          <wp:inline distT="0" distB="0" distL="0" distR="0" wp14:anchorId="2CA5623E" wp14:editId="7712A6E7">
            <wp:extent cx="4848902" cy="6792273"/>
            <wp:effectExtent l="0" t="0" r="8890" b="889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B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071" w14:textId="5BAC7967" w:rsidR="003D1248" w:rsidRDefault="00473BC4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1 – Diagrama de Classes</w:t>
      </w:r>
      <w:r w:rsidR="002A5D2E">
        <w:rPr>
          <w:i/>
          <w:iCs/>
          <w:sz w:val="20"/>
          <w:szCs w:val="20"/>
        </w:rPr>
        <w:t xml:space="preserve"> da camada Business Objects</w:t>
      </w:r>
    </w:p>
    <w:p w14:paraId="02BA3AE4" w14:textId="3D71E178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54E38B9E" w14:textId="387000C5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3BDA4D46" w14:textId="40D349C0" w:rsidR="00BE7F8B" w:rsidRPr="00BE7F8B" w:rsidRDefault="00BE7F8B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04C123FE" w14:textId="77777777" w:rsidR="00BE7F8B" w:rsidRDefault="00BE7F8B" w:rsidP="00A03F3D">
      <w:pPr>
        <w:pStyle w:val="Corpodetexto"/>
        <w:rPr>
          <w:i/>
          <w:iCs/>
          <w:sz w:val="20"/>
          <w:szCs w:val="20"/>
        </w:rPr>
      </w:pPr>
    </w:p>
    <w:p w14:paraId="23AADDC6" w14:textId="6D0ABB23" w:rsidR="00C26CD0" w:rsidRDefault="00C26CD0" w:rsidP="00A03F3D">
      <w:pPr>
        <w:pStyle w:val="Corpodetexto"/>
        <w:rPr>
          <w:i/>
          <w:iCs/>
          <w:sz w:val="20"/>
          <w:szCs w:val="20"/>
        </w:rPr>
      </w:pPr>
    </w:p>
    <w:p w14:paraId="4FBA0F1F" w14:textId="7CCC9E5E" w:rsidR="00C26CD0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composta por 3 classes, Pessoa, Paciente e Medico com as duas últimas sendo classes filho da classe Pessoa pois derivam certos dados da mesma.</w:t>
      </w:r>
    </w:p>
    <w:p w14:paraId="50E47A8D" w14:textId="683E5D8B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B979409" w14:textId="100D7D4C" w:rsidR="00D455C5" w:rsidRPr="001E4DD3" w:rsidRDefault="00D455C5" w:rsidP="00A03F3D">
      <w:pPr>
        <w:pStyle w:val="Corpodetexto"/>
        <w:rPr>
          <w:rFonts w:ascii="Arial" w:hAnsi="Arial" w:cs="Arial"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t>Pessoa:</w:t>
      </w:r>
      <w:r w:rsidRPr="001E4DD3">
        <w:rPr>
          <w:rFonts w:ascii="Arial" w:hAnsi="Arial" w:cs="Arial"/>
          <w:color w:val="0070C0"/>
          <w:sz w:val="28"/>
          <w:szCs w:val="28"/>
        </w:rPr>
        <w:t xml:space="preserve"> </w:t>
      </w:r>
    </w:p>
    <w:p w14:paraId="708C8BB2" w14:textId="49DBDEC2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12FDA32D" w14:textId="463F6D73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</w:t>
      </w:r>
    </w:p>
    <w:p w14:paraId="0A56ABEC" w14:textId="01C0B0E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Nif</w:t>
      </w:r>
    </w:p>
    <w:p w14:paraId="36DA3CA6" w14:textId="028412D9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407BDC57" w14:textId="51367141" w:rsidR="00D455C5" w:rsidRDefault="00D455C5" w:rsidP="00D455C5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14:paraId="30A3B3BD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76B761B3" w14:textId="13332D6F" w:rsidR="00D455C5" w:rsidRDefault="00D455C5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contem propriedades que </w:t>
      </w:r>
      <w:r w:rsidR="00F73FDF">
        <w:rPr>
          <w:rFonts w:ascii="Arial" w:hAnsi="Arial" w:cs="Arial"/>
          <w:sz w:val="24"/>
          <w:szCs w:val="24"/>
        </w:rPr>
        <w:t>permitem manipular os próprios atributos:</w:t>
      </w:r>
    </w:p>
    <w:p w14:paraId="2D62B1A6" w14:textId="1DC3DCAE" w:rsidR="00F73FDF" w:rsidRPr="00D455C5" w:rsidRDefault="00F73FDF" w:rsidP="00D455C5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DF5B54E" wp14:editId="3A151001">
            <wp:extent cx="3172268" cy="4715533"/>
            <wp:effectExtent l="0" t="0" r="9525" b="0"/>
            <wp:docPr id="6" name="Imagem 6" descr="Uma imagem com captura de ecrã, monitor, preto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pPeep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D23" w14:textId="4CA2A41F" w:rsidR="00F73FDF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2 – Propriedades da classe Pessoa</w:t>
      </w:r>
    </w:p>
    <w:p w14:paraId="15E9EE70" w14:textId="4A6D01E6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2EEABC5" w14:textId="29408EE4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CB69101" w14:textId="174CEAC0" w:rsidR="00D455C5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determinar o sexo de uma pessoa usamos um enumerador para diferenciar entre os estados:</w:t>
      </w:r>
    </w:p>
    <w:p w14:paraId="7CD67BBF" w14:textId="77777777" w:rsidR="00F73FDF" w:rsidRDefault="00F73FDF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7B67112" w14:textId="1E5742DA" w:rsidR="00F73FDF" w:rsidRDefault="00F73FDF" w:rsidP="000F18C7">
      <w:pPr>
        <w:pStyle w:val="Corpodetex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AC5DFE" wp14:editId="10BA00BF">
            <wp:extent cx="1181265" cy="952633"/>
            <wp:effectExtent l="0" t="0" r="0" b="0"/>
            <wp:docPr id="7" name="Imagem 7" descr="Uma imagem com telefone, telemóvel, pre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umsex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AC3" w14:textId="40472149" w:rsidR="000F18C7" w:rsidRDefault="000F18C7" w:rsidP="000F18C7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3 – Enumerador Sexo de uma pessoa</w:t>
      </w:r>
    </w:p>
    <w:p w14:paraId="4FA86F18" w14:textId="0BBAC2DD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6D25548" w14:textId="1E1E5917" w:rsidR="000F18C7" w:rsidRDefault="000F18C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576DAC6" w14:textId="6BB3E240" w:rsidR="00D455C5" w:rsidRDefault="00D455C5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EFBA90F" w14:textId="3D5E5D8A" w:rsidR="00D455C5" w:rsidRPr="001E4DD3" w:rsidRDefault="00F73FDF" w:rsidP="00A03F3D">
      <w:pPr>
        <w:pStyle w:val="Corpodetexto"/>
        <w:rPr>
          <w:rFonts w:ascii="Arial" w:hAnsi="Arial" w:cs="Arial"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 xml:space="preserve">Paciente: </w:t>
      </w:r>
    </w:p>
    <w:p w14:paraId="2D247264" w14:textId="77777777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6A452198" w14:textId="17AFC772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</w:t>
      </w:r>
    </w:p>
    <w:p w14:paraId="7926B80E" w14:textId="719EE8B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</w:t>
      </w:r>
    </w:p>
    <w:p w14:paraId="5D6FEA3E" w14:textId="1682D69B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Entrada</w:t>
      </w:r>
    </w:p>
    <w:p w14:paraId="297A41CA" w14:textId="69DDA423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Saida</w:t>
      </w:r>
    </w:p>
    <w:p w14:paraId="17C78D0B" w14:textId="78748B6A" w:rsidR="00F73FDF" w:rsidRDefault="00F73FDF" w:rsidP="00F73FDF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</w:t>
      </w:r>
    </w:p>
    <w:p w14:paraId="2A155E57" w14:textId="77777777" w:rsidR="000F18C7" w:rsidRPr="000F18C7" w:rsidRDefault="000F18C7" w:rsidP="000F18C7">
      <w:pPr>
        <w:pStyle w:val="Corpodetexto"/>
        <w:rPr>
          <w:rFonts w:ascii="Arial" w:hAnsi="Arial" w:cs="Arial"/>
          <w:sz w:val="24"/>
          <w:szCs w:val="24"/>
        </w:rPr>
      </w:pPr>
    </w:p>
    <w:p w14:paraId="7526C176" w14:textId="537A597A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1A925ADB" w14:textId="41522924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A436FC" wp14:editId="72366C54">
            <wp:extent cx="4496427" cy="5734850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Pacie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04A" w14:textId="171E8D02" w:rsidR="00F73FDF" w:rsidRPr="000F18C7" w:rsidRDefault="00F73FDF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62D36A7" w14:textId="41B5A122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Semelhante a classe Pessoa, a classe Paciente também usa um enumerador para determinar a condição de um paciente:</w:t>
      </w:r>
    </w:p>
    <w:p w14:paraId="6FF36200" w14:textId="0F343ABE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BE4B9C" wp14:editId="09498E23">
            <wp:extent cx="1495634" cy="1095528"/>
            <wp:effectExtent l="0" t="0" r="9525" b="9525"/>
            <wp:docPr id="9" name="Imagem 9" descr="Uma imagem com fotografia, preto, sentado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um co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3FD" w14:textId="45BDC7BC" w:rsidR="00F73FDF" w:rsidRDefault="000F18C7" w:rsidP="00F73FDF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 5 – Enumerador que determina condição de paciente</w:t>
      </w:r>
    </w:p>
    <w:p w14:paraId="6E0ECEC7" w14:textId="77777777" w:rsidR="000F18C7" w:rsidRPr="000F18C7" w:rsidRDefault="000F18C7" w:rsidP="00F73FDF">
      <w:pPr>
        <w:pStyle w:val="Corpodetexto"/>
        <w:rPr>
          <w:i/>
          <w:iCs/>
          <w:sz w:val="20"/>
          <w:szCs w:val="20"/>
        </w:rPr>
      </w:pPr>
    </w:p>
    <w:p w14:paraId="5898D07F" w14:textId="167AD9D4" w:rsidR="00F73FDF" w:rsidRPr="001E4DD3" w:rsidRDefault="00F73FDF" w:rsidP="00F73FDF">
      <w:pPr>
        <w:pStyle w:val="Corpodetexto"/>
        <w:rPr>
          <w:rFonts w:ascii="Arial" w:hAnsi="Arial" w:cs="Arial"/>
          <w:b/>
          <w:bCs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t>Medico:</w:t>
      </w:r>
    </w:p>
    <w:p w14:paraId="55B20D13" w14:textId="77777777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constituída pelos atributos:</w:t>
      </w:r>
    </w:p>
    <w:p w14:paraId="2AAC7230" w14:textId="04B29886" w:rsid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Especialidade</w:t>
      </w:r>
    </w:p>
    <w:p w14:paraId="6F65B42E" w14:textId="6F792646" w:rsidR="00563DC2" w:rsidRPr="00563DC2" w:rsidRDefault="00563DC2" w:rsidP="00563DC2">
      <w:pPr>
        <w:pStyle w:val="Corpodetext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Pacientes</w:t>
      </w:r>
    </w:p>
    <w:p w14:paraId="02035A76" w14:textId="77777777" w:rsidR="00563DC2" w:rsidRPr="00F73FDF" w:rsidRDefault="00563DC2" w:rsidP="00F73FDF">
      <w:pPr>
        <w:pStyle w:val="Corpodetexto"/>
        <w:rPr>
          <w:rFonts w:ascii="Arial" w:hAnsi="Arial" w:cs="Arial"/>
          <w:b/>
          <w:bCs/>
          <w:sz w:val="24"/>
          <w:szCs w:val="24"/>
        </w:rPr>
      </w:pPr>
    </w:p>
    <w:p w14:paraId="4453C4C4" w14:textId="5CB06FAA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contem propriedades que permitem manipular os próprios atributos:</w:t>
      </w:r>
    </w:p>
    <w:p w14:paraId="77B8AC23" w14:textId="524FEBE9" w:rsidR="00563DC2" w:rsidRDefault="00563DC2" w:rsidP="00563DC2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A3398" wp14:editId="75AA55F7">
            <wp:extent cx="4410691" cy="2353003"/>
            <wp:effectExtent l="0" t="0" r="9525" b="0"/>
            <wp:docPr id="10" name="Imagem 10" descr="Uma imagem com captura de ecrã, monitor,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Me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489" w14:textId="65C6C906" w:rsidR="00563DC2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 xml:space="preserve"> – Propriedades da classe Paciente</w:t>
      </w:r>
    </w:p>
    <w:p w14:paraId="0801129D" w14:textId="53B292E9" w:rsidR="00F73FDF" w:rsidRDefault="00F73FDF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04BADB86" w14:textId="0F846638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5523135" w14:textId="1D36A74E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54BD2823" w14:textId="77B9A785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285C8D3B" w14:textId="01A2EA4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6202511A" w14:textId="0DEE2BD7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DF547BC" w14:textId="05CDD4A9" w:rsidR="00563DC2" w:rsidRDefault="00563DC2" w:rsidP="00F73FDF">
      <w:pPr>
        <w:pStyle w:val="Corpodetexto"/>
        <w:rPr>
          <w:rFonts w:ascii="Arial" w:hAnsi="Arial" w:cs="Arial"/>
          <w:sz w:val="24"/>
          <w:szCs w:val="24"/>
        </w:rPr>
      </w:pPr>
    </w:p>
    <w:p w14:paraId="31321853" w14:textId="3F92AF2F" w:rsidR="00C26CD0" w:rsidRDefault="00563DC2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lastRenderedPageBreak/>
        <w:drawing>
          <wp:inline distT="0" distB="0" distL="0" distR="0" wp14:anchorId="795784CC" wp14:editId="2D8E8770">
            <wp:extent cx="3172268" cy="4906060"/>
            <wp:effectExtent l="0" t="0" r="9525" b="889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D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5CA" w14:textId="1FCAF709" w:rsidR="00563DC2" w:rsidRPr="00473BC4" w:rsidRDefault="00563DC2" w:rsidP="00563DC2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 xml:space="preserve"> – Diagrama de Classes da camada Data Layer</w:t>
      </w:r>
    </w:p>
    <w:p w14:paraId="367393E6" w14:textId="28803078" w:rsidR="00C26CD0" w:rsidRDefault="00C26CD0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5F4D486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camada é constituída por 2 classes, Pacientes e Médicos, estas sendo as camadas responsáveis pelas estruturas de dados usadas para armazenar os dados relacionados aos pacientes e médicos.</w:t>
      </w:r>
    </w:p>
    <w:p w14:paraId="7C337A2B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D29624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FC6266F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00EAE2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3AD09AD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334FD9D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772C0BC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CDF019E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40E2951" w14:textId="7777777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DFA2EE8" w14:textId="77777777" w:rsidR="00563DC2" w:rsidRPr="001E4DD3" w:rsidRDefault="00563DC2" w:rsidP="00A03F3D">
      <w:pPr>
        <w:pStyle w:val="Corpodetexto"/>
        <w:rPr>
          <w:rFonts w:ascii="Arial" w:hAnsi="Arial" w:cs="Arial"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Pacientes:</w:t>
      </w:r>
    </w:p>
    <w:p w14:paraId="644E5933" w14:textId="287AA5B8" w:rsidR="00D24B34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as listas que armazenam</w:t>
      </w:r>
      <w:r w:rsidR="00D24B34">
        <w:rPr>
          <w:rFonts w:ascii="Arial" w:hAnsi="Arial" w:cs="Arial"/>
          <w:sz w:val="24"/>
          <w:szCs w:val="24"/>
        </w:rPr>
        <w:t xml:space="preserve"> os dados de</w:t>
      </w:r>
      <w:r>
        <w:rPr>
          <w:rFonts w:ascii="Arial" w:hAnsi="Arial" w:cs="Arial"/>
          <w:sz w:val="24"/>
          <w:szCs w:val="24"/>
        </w:rPr>
        <w:t xml:space="preserve"> todos os pacientes</w:t>
      </w:r>
      <w:r w:rsidR="00D24B34">
        <w:rPr>
          <w:rFonts w:ascii="Arial" w:hAnsi="Arial" w:cs="Arial"/>
          <w:sz w:val="24"/>
          <w:szCs w:val="24"/>
        </w:rPr>
        <w:t xml:space="preserve"> que frequentaram o hospital, como também listas diferentes que separam os pacientes dependendo da condição dos mesmos.</w:t>
      </w:r>
    </w:p>
    <w:p w14:paraId="04343F31" w14:textId="77777777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58D021B1" w14:textId="005F01F3" w:rsidR="00563DC2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A6FBD" wp14:editId="782FACC4">
            <wp:extent cx="3696216" cy="2191056"/>
            <wp:effectExtent l="0" t="0" r="0" b="0"/>
            <wp:docPr id="11" name="Imagem 11" descr="Uma imagem com mesa, sentado, preto,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Pacient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DC2">
        <w:rPr>
          <w:rFonts w:ascii="Arial" w:hAnsi="Arial" w:cs="Arial"/>
          <w:sz w:val="24"/>
          <w:szCs w:val="24"/>
        </w:rPr>
        <w:t xml:space="preserve"> </w:t>
      </w:r>
    </w:p>
    <w:p w14:paraId="543BB62E" w14:textId="21E740D4" w:rsidR="00563DC2" w:rsidRPr="000F18C7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8 – </w:t>
      </w:r>
      <w:bookmarkStart w:id="2" w:name="_Hlk41067960"/>
      <w:r>
        <w:rPr>
          <w:i/>
          <w:iCs/>
          <w:sz w:val="20"/>
          <w:szCs w:val="20"/>
        </w:rPr>
        <w:t>Inicialização de listas para armazenar pacientes</w:t>
      </w:r>
      <w:bookmarkEnd w:id="2"/>
    </w:p>
    <w:p w14:paraId="6659E44F" w14:textId="77777777" w:rsidR="008F30A7" w:rsidRDefault="008F30A7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1FB5C4E" w14:textId="7079DF87" w:rsidR="00563DC2" w:rsidRPr="008F30A7" w:rsidRDefault="00D24B34" w:rsidP="00A03F3D">
      <w:pPr>
        <w:pStyle w:val="Corpodetexto"/>
        <w:rPr>
          <w:rFonts w:ascii="Arial" w:hAnsi="Arial" w:cs="Arial"/>
          <w:b/>
          <w:bCs/>
          <w:sz w:val="26"/>
          <w:szCs w:val="26"/>
        </w:rPr>
      </w:pPr>
      <w:r w:rsidRPr="008F30A7">
        <w:rPr>
          <w:rFonts w:ascii="Arial" w:hAnsi="Arial" w:cs="Arial"/>
          <w:b/>
          <w:bCs/>
          <w:sz w:val="26"/>
          <w:szCs w:val="26"/>
        </w:rPr>
        <w:t>Métodos:</w:t>
      </w:r>
    </w:p>
    <w:p w14:paraId="0E8126B9" w14:textId="7FFC2C9C" w:rsidR="00D24B34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F30A7">
        <w:rPr>
          <w:rFonts w:ascii="Arial" w:hAnsi="Arial" w:cs="Arial"/>
          <w:b/>
          <w:bCs/>
          <w:sz w:val="24"/>
          <w:szCs w:val="24"/>
        </w:rPr>
        <w:t>AddPaciente(Paciente paciente)</w:t>
      </w:r>
      <w:r w:rsidR="008F30A7" w:rsidRPr="008F30A7">
        <w:rPr>
          <w:rFonts w:ascii="Arial" w:hAnsi="Arial" w:cs="Arial"/>
          <w:b/>
          <w:bCs/>
          <w:sz w:val="24"/>
          <w:szCs w:val="24"/>
        </w:rPr>
        <w:t xml:space="preserve"> -</w:t>
      </w:r>
      <w:r w:rsidR="008F30A7">
        <w:rPr>
          <w:rFonts w:ascii="Arial" w:hAnsi="Arial" w:cs="Arial"/>
          <w:sz w:val="24"/>
          <w:szCs w:val="24"/>
        </w:rPr>
        <w:t xml:space="preserve"> Adiciona paciente à lista de pacientes global, também compara a condição do paciente e adiciona o mesmo na lista dessa condição.</w:t>
      </w:r>
    </w:p>
    <w:p w14:paraId="7D10B7B4" w14:textId="55126FB8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F30A7">
        <w:rPr>
          <w:rFonts w:ascii="Arial" w:hAnsi="Arial" w:cs="Arial"/>
          <w:b/>
          <w:bCs/>
          <w:sz w:val="24"/>
          <w:szCs w:val="24"/>
        </w:rPr>
        <w:t>ListarTodosPacientes()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</w:t>
      </w:r>
      <w:r w:rsidR="008F30A7">
        <w:rPr>
          <w:rFonts w:ascii="Arial" w:hAnsi="Arial" w:cs="Arial"/>
          <w:sz w:val="24"/>
          <w:szCs w:val="24"/>
        </w:rPr>
        <w:t>Lista o histórico de pacientes que frequentaram      o hospital (Outros métodos parecidos listam os pacientes com certas condições).</w:t>
      </w:r>
    </w:p>
    <w:p w14:paraId="1A106D32" w14:textId="1B87AD12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F30A7">
        <w:rPr>
          <w:rFonts w:ascii="Arial" w:hAnsi="Arial" w:cs="Arial"/>
          <w:b/>
          <w:bCs/>
          <w:sz w:val="24"/>
          <w:szCs w:val="24"/>
        </w:rPr>
        <w:t>ObterPosPaciente(string nomPaciente)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Obtém a posição de um paciente numa lista.</w:t>
      </w:r>
    </w:p>
    <w:p w14:paraId="6CEF5A6A" w14:textId="2B705299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F30A7">
        <w:rPr>
          <w:rFonts w:ascii="Arial" w:hAnsi="Arial" w:cs="Arial"/>
          <w:b/>
          <w:bCs/>
          <w:sz w:val="24"/>
          <w:szCs w:val="24"/>
        </w:rPr>
        <w:t>RemovePaciente(string nomePaciente)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>Remove um paciente de uma lista dependendo da condição do mesmo.</w:t>
      </w:r>
    </w:p>
    <w:p w14:paraId="388E9396" w14:textId="28669EAC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F30A7">
        <w:rPr>
          <w:rFonts w:ascii="Arial" w:hAnsi="Arial" w:cs="Arial"/>
          <w:b/>
          <w:bCs/>
          <w:sz w:val="24"/>
          <w:szCs w:val="24"/>
        </w:rPr>
        <w:t>ExistePaciente(string nomePaciente)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F30A7">
        <w:rPr>
          <w:rFonts w:ascii="Arial" w:hAnsi="Arial" w:cs="Arial"/>
          <w:sz w:val="24"/>
          <w:szCs w:val="24"/>
        </w:rPr>
        <w:t xml:space="preserve">Verifica se existe um paciente </w:t>
      </w:r>
      <w:r w:rsidR="00643896">
        <w:rPr>
          <w:rFonts w:ascii="Arial" w:hAnsi="Arial" w:cs="Arial"/>
          <w:sz w:val="24"/>
          <w:szCs w:val="24"/>
        </w:rPr>
        <w:t>numa lista.</w:t>
      </w:r>
    </w:p>
    <w:p w14:paraId="6A4CEFE5" w14:textId="32629229" w:rsidR="00D24B34" w:rsidRPr="008F30A7" w:rsidRDefault="00D24B34" w:rsidP="00D24B34">
      <w:pPr>
        <w:pStyle w:val="Corpodetexto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8F30A7">
        <w:rPr>
          <w:rFonts w:ascii="Arial" w:hAnsi="Arial" w:cs="Arial"/>
          <w:b/>
          <w:bCs/>
          <w:sz w:val="24"/>
          <w:szCs w:val="24"/>
        </w:rPr>
        <w:t>SavePacientes()</w:t>
      </w:r>
      <w:r w:rsidR="008F30A7">
        <w:rPr>
          <w:rFonts w:ascii="Arial" w:hAnsi="Arial" w:cs="Arial"/>
          <w:b/>
          <w:bCs/>
          <w:sz w:val="24"/>
          <w:szCs w:val="24"/>
        </w:rPr>
        <w:t xml:space="preserve"> </w:t>
      </w:r>
      <w:r w:rsidR="00643896">
        <w:rPr>
          <w:rFonts w:ascii="Arial" w:hAnsi="Arial" w:cs="Arial"/>
          <w:b/>
          <w:bCs/>
          <w:sz w:val="24"/>
          <w:szCs w:val="24"/>
        </w:rPr>
        <w:t xml:space="preserve">– </w:t>
      </w:r>
      <w:r w:rsidR="00643896">
        <w:rPr>
          <w:rFonts w:ascii="Arial" w:hAnsi="Arial" w:cs="Arial"/>
          <w:sz w:val="24"/>
          <w:szCs w:val="24"/>
        </w:rPr>
        <w:t>Guarda dados da lista atual para um ficheiro “.txt”.</w:t>
      </w:r>
    </w:p>
    <w:p w14:paraId="7F6ED62B" w14:textId="5A1B3AD6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1AD1076" w14:textId="77777777" w:rsidR="008F30A7" w:rsidRDefault="008F30A7" w:rsidP="008F30A7">
      <w:pPr>
        <w:pStyle w:val="Corpodetexto"/>
        <w:rPr>
          <w:rFonts w:ascii="Arial" w:hAnsi="Arial" w:cs="Arial"/>
          <w:sz w:val="24"/>
          <w:szCs w:val="24"/>
        </w:rPr>
      </w:pPr>
    </w:p>
    <w:p w14:paraId="691B4E27" w14:textId="0A8E0BBC" w:rsidR="00D24B34" w:rsidRDefault="00D24B34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0664E0CD" w14:textId="191DB26B" w:rsidR="00643896" w:rsidRPr="001E4DD3" w:rsidRDefault="00643896" w:rsidP="00A03F3D">
      <w:pPr>
        <w:pStyle w:val="Corpodetexto"/>
        <w:rPr>
          <w:rFonts w:ascii="Arial" w:hAnsi="Arial" w:cs="Arial"/>
          <w:b/>
          <w:bCs/>
          <w:color w:val="0070C0"/>
          <w:sz w:val="28"/>
          <w:szCs w:val="28"/>
        </w:rPr>
      </w:pPr>
      <w:r w:rsidRPr="001E4DD3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Médicos:</w:t>
      </w:r>
    </w:p>
    <w:p w14:paraId="285BB345" w14:textId="24B2A9A8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inicializa a lista que armazena os dados de todos os médicos no hospital.</w:t>
      </w:r>
    </w:p>
    <w:p w14:paraId="0398B957" w14:textId="150B00C5" w:rsid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622947F3" w14:textId="5640C5C0" w:rsidR="00643896" w:rsidRPr="00643896" w:rsidRDefault="00643896" w:rsidP="00A03F3D">
      <w:pPr>
        <w:pStyle w:val="Corpodetex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EF492B" wp14:editId="419BAC02">
            <wp:extent cx="2591162" cy="1543265"/>
            <wp:effectExtent l="0" t="0" r="0" b="0"/>
            <wp:docPr id="12" name="Imagem 12" descr="Uma imagem com propriedade, telefone, sentad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Medic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F669" w14:textId="6F409B7E" w:rsidR="00563DC2" w:rsidRDefault="000F18C7" w:rsidP="00A03F3D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9 – Inicialização da lista para armazenar </w:t>
      </w:r>
      <w:r w:rsidR="00697417">
        <w:rPr>
          <w:i/>
          <w:iCs/>
          <w:sz w:val="20"/>
          <w:szCs w:val="20"/>
        </w:rPr>
        <w:t>médicos</w:t>
      </w:r>
    </w:p>
    <w:p w14:paraId="5DF14CC2" w14:textId="77777777" w:rsidR="000F18C7" w:rsidRPr="000F18C7" w:rsidRDefault="000F18C7" w:rsidP="00A03F3D">
      <w:pPr>
        <w:pStyle w:val="Corpodetexto"/>
        <w:rPr>
          <w:i/>
          <w:iCs/>
          <w:sz w:val="20"/>
          <w:szCs w:val="20"/>
        </w:rPr>
      </w:pPr>
    </w:p>
    <w:p w14:paraId="331B00AC" w14:textId="174938ED" w:rsidR="00563DC2" w:rsidRDefault="00643896" w:rsidP="00A03F3D">
      <w:pPr>
        <w:pStyle w:val="Corpodetexto"/>
        <w:rPr>
          <w:rFonts w:ascii="Arial" w:hAnsi="Arial" w:cs="Arial"/>
          <w:b/>
          <w:bCs/>
          <w:sz w:val="26"/>
          <w:szCs w:val="26"/>
        </w:rPr>
      </w:pPr>
      <w:r w:rsidRPr="00643896">
        <w:rPr>
          <w:rFonts w:ascii="Arial" w:hAnsi="Arial" w:cs="Arial"/>
          <w:b/>
          <w:bCs/>
          <w:sz w:val="26"/>
          <w:szCs w:val="26"/>
        </w:rPr>
        <w:t xml:space="preserve">Métodos: </w:t>
      </w:r>
    </w:p>
    <w:p w14:paraId="6F1989BA" w14:textId="751E0467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43896">
        <w:rPr>
          <w:rFonts w:ascii="Arial" w:hAnsi="Arial" w:cs="Arial"/>
          <w:b/>
          <w:bCs/>
          <w:sz w:val="24"/>
          <w:szCs w:val="24"/>
        </w:rPr>
        <w:t>AddMedico(Medico medico) –</w:t>
      </w:r>
      <w:r>
        <w:rPr>
          <w:rFonts w:ascii="Arial" w:hAnsi="Arial" w:cs="Arial"/>
          <w:sz w:val="24"/>
          <w:szCs w:val="24"/>
        </w:rPr>
        <w:t xml:space="preserve"> Adiciona um medico à lista de médicos.</w:t>
      </w:r>
    </w:p>
    <w:p w14:paraId="1B9BD1DD" w14:textId="245EC8AF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43896">
        <w:rPr>
          <w:rFonts w:ascii="Arial" w:hAnsi="Arial" w:cs="Arial"/>
          <w:b/>
          <w:bCs/>
          <w:sz w:val="24"/>
          <w:szCs w:val="24"/>
        </w:rPr>
        <w:t>ObterPosMedico(string nomMedico) –</w:t>
      </w:r>
      <w:r>
        <w:rPr>
          <w:rFonts w:ascii="Arial" w:hAnsi="Arial" w:cs="Arial"/>
          <w:sz w:val="24"/>
          <w:szCs w:val="24"/>
        </w:rPr>
        <w:t xml:space="preserve"> Obtém a posição de um medico na lista.</w:t>
      </w:r>
    </w:p>
    <w:p w14:paraId="40505EFE" w14:textId="6345A7C8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43896">
        <w:rPr>
          <w:rFonts w:ascii="Arial" w:hAnsi="Arial" w:cs="Arial"/>
          <w:b/>
          <w:bCs/>
          <w:sz w:val="24"/>
          <w:szCs w:val="24"/>
        </w:rPr>
        <w:t>AtribuirPacientes(string nomeMedico, string nomePaciente) –</w:t>
      </w:r>
      <w:r>
        <w:rPr>
          <w:rFonts w:ascii="Arial" w:hAnsi="Arial" w:cs="Arial"/>
          <w:sz w:val="24"/>
          <w:szCs w:val="24"/>
        </w:rPr>
        <w:t xml:space="preserve"> Atribui um paciente a um medico na lista. </w:t>
      </w:r>
    </w:p>
    <w:p w14:paraId="02428511" w14:textId="750A7A9E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43896">
        <w:rPr>
          <w:rFonts w:ascii="Arial" w:hAnsi="Arial" w:cs="Arial"/>
          <w:b/>
          <w:bCs/>
          <w:sz w:val="24"/>
          <w:szCs w:val="24"/>
        </w:rPr>
        <w:t>RemoveMedico(string nomeMedico) –</w:t>
      </w:r>
      <w:r>
        <w:rPr>
          <w:rFonts w:ascii="Arial" w:hAnsi="Arial" w:cs="Arial"/>
          <w:sz w:val="24"/>
          <w:szCs w:val="24"/>
        </w:rPr>
        <w:t xml:space="preserve"> Remove um medico da lista.</w:t>
      </w:r>
    </w:p>
    <w:p w14:paraId="2E0F0034" w14:textId="0DC1FAD4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43896">
        <w:rPr>
          <w:rFonts w:ascii="Arial" w:hAnsi="Arial" w:cs="Arial"/>
          <w:b/>
          <w:bCs/>
          <w:sz w:val="24"/>
          <w:szCs w:val="24"/>
        </w:rPr>
        <w:t>ListarTodosMedicos() –</w:t>
      </w:r>
      <w:r>
        <w:rPr>
          <w:rFonts w:ascii="Arial" w:hAnsi="Arial" w:cs="Arial"/>
          <w:sz w:val="24"/>
          <w:szCs w:val="24"/>
        </w:rPr>
        <w:t xml:space="preserve"> Lista todos os médicos guardados na lista</w:t>
      </w:r>
      <w:r w:rsidR="00784E51">
        <w:rPr>
          <w:rFonts w:ascii="Arial" w:hAnsi="Arial" w:cs="Arial"/>
          <w:sz w:val="24"/>
          <w:szCs w:val="24"/>
        </w:rPr>
        <w:t>.</w:t>
      </w:r>
    </w:p>
    <w:p w14:paraId="24FA33C2" w14:textId="65C04685" w:rsidR="00643896" w:rsidRDefault="00643896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84E51">
        <w:rPr>
          <w:rFonts w:ascii="Arial" w:hAnsi="Arial" w:cs="Arial"/>
          <w:b/>
          <w:bCs/>
          <w:sz w:val="24"/>
          <w:szCs w:val="24"/>
        </w:rPr>
        <w:t xml:space="preserve">ExisteMedico(string nomeMedico) </w:t>
      </w:r>
      <w:r w:rsidR="00784E51" w:rsidRPr="00784E5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84E51">
        <w:rPr>
          <w:rFonts w:ascii="Arial" w:hAnsi="Arial" w:cs="Arial"/>
          <w:sz w:val="24"/>
          <w:szCs w:val="24"/>
        </w:rPr>
        <w:t>Verifica se um medico existe na lista.</w:t>
      </w:r>
    </w:p>
    <w:p w14:paraId="1C5E3C4D" w14:textId="68C3B4DB" w:rsidR="00784E51" w:rsidRPr="00643896" w:rsidRDefault="00784E51" w:rsidP="00643896">
      <w:pPr>
        <w:pStyle w:val="Corpodetext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84E51">
        <w:rPr>
          <w:rFonts w:ascii="Arial" w:hAnsi="Arial" w:cs="Arial"/>
          <w:b/>
          <w:bCs/>
          <w:sz w:val="24"/>
          <w:szCs w:val="24"/>
        </w:rPr>
        <w:t>SaveMedicos() –</w:t>
      </w:r>
      <w:r>
        <w:rPr>
          <w:rFonts w:ascii="Arial" w:hAnsi="Arial" w:cs="Arial"/>
          <w:sz w:val="24"/>
          <w:szCs w:val="24"/>
        </w:rPr>
        <w:t xml:space="preserve"> Guarda dados de médicos na lista para um ficheiro “.txt”.</w:t>
      </w:r>
    </w:p>
    <w:p w14:paraId="42A446DE" w14:textId="333F934F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2902FD51" w14:textId="72BCC811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F54247E" w14:textId="6A08DA66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70AF7915" w14:textId="16C50867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1FE00EF1" w14:textId="71A9FDE0" w:rsidR="00563DC2" w:rsidRDefault="00563DC2" w:rsidP="00A03F3D">
      <w:pPr>
        <w:pStyle w:val="Corpodetexto"/>
        <w:rPr>
          <w:rFonts w:ascii="Arial" w:hAnsi="Arial" w:cs="Arial"/>
          <w:sz w:val="24"/>
          <w:szCs w:val="24"/>
        </w:rPr>
      </w:pPr>
    </w:p>
    <w:p w14:paraId="4B0832CD" w14:textId="1491AEAD" w:rsidR="00BE7F8B" w:rsidRDefault="00BE7F8B"/>
    <w:p w14:paraId="6D02849D" w14:textId="36FE2EA5" w:rsidR="00563DC2" w:rsidRDefault="00563DC2"/>
    <w:p w14:paraId="505037CC" w14:textId="77777777" w:rsidR="00784E51" w:rsidRDefault="00784E51"/>
    <w:p w14:paraId="77DAAB2B" w14:textId="71AD1A85" w:rsidR="00BE7F8B" w:rsidRDefault="00BE7F8B">
      <w:r>
        <w:rPr>
          <w:noProof/>
        </w:rPr>
        <w:drawing>
          <wp:inline distT="0" distB="0" distL="0" distR="0" wp14:anchorId="18DF5B80" wp14:editId="5D8F408E">
            <wp:extent cx="2305372" cy="3448531"/>
            <wp:effectExtent l="0" t="0" r="0" b="0"/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BR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1E2A" w14:textId="7EC780A3" w:rsidR="00C26CD0" w:rsidRPr="00473BC4" w:rsidRDefault="00C26CD0" w:rsidP="00C26CD0">
      <w:pPr>
        <w:pStyle w:val="Corpodetex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</w:t>
      </w:r>
      <w:r w:rsidR="000F18C7">
        <w:rPr>
          <w:i/>
          <w:iCs/>
          <w:sz w:val="20"/>
          <w:szCs w:val="20"/>
        </w:rPr>
        <w:t>10</w:t>
      </w:r>
      <w:r>
        <w:rPr>
          <w:i/>
          <w:iCs/>
          <w:sz w:val="20"/>
          <w:szCs w:val="20"/>
        </w:rPr>
        <w:t xml:space="preserve"> – Diagrama de Classes da camada Business Rule Layer</w:t>
      </w:r>
    </w:p>
    <w:p w14:paraId="3D8BDD25" w14:textId="111097B6" w:rsidR="00C26CD0" w:rsidRDefault="00C26CD0"/>
    <w:p w14:paraId="65683433" w14:textId="77777777" w:rsidR="00784E51" w:rsidRDefault="00784E51">
      <w:pPr>
        <w:rPr>
          <w:rFonts w:ascii="Arial" w:hAnsi="Arial" w:cs="Arial"/>
          <w:sz w:val="24"/>
          <w:szCs w:val="24"/>
        </w:rPr>
      </w:pPr>
      <w:r w:rsidRPr="00784E51">
        <w:rPr>
          <w:rFonts w:ascii="Arial" w:hAnsi="Arial" w:cs="Arial"/>
          <w:sz w:val="24"/>
          <w:szCs w:val="24"/>
        </w:rPr>
        <w:t xml:space="preserve">Esta </w:t>
      </w:r>
      <w:r>
        <w:rPr>
          <w:rFonts w:ascii="Arial" w:hAnsi="Arial" w:cs="Arial"/>
          <w:sz w:val="24"/>
          <w:szCs w:val="24"/>
        </w:rPr>
        <w:t>camada é constituída por apenas uma classe</w:t>
      </w:r>
      <w:r w:rsidR="005C3CFA">
        <w:rPr>
          <w:rFonts w:ascii="Arial" w:hAnsi="Arial" w:cs="Arial"/>
          <w:sz w:val="24"/>
          <w:szCs w:val="24"/>
        </w:rPr>
        <w:t>, esta sendo a classe que recebe os métodos todos da camada de dados para serem usado na camada Main.</w:t>
      </w:r>
    </w:p>
    <w:p w14:paraId="5666F6F5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BCFE87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501022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A2AFEA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59EA448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0CE2D397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3811A8DC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2D9A6C7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48DE8022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4A39FE4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13A8AB18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68849159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7B3D1CE" w14:textId="77777777" w:rsidR="00C07C94" w:rsidRDefault="00C07C94">
      <w:pPr>
        <w:rPr>
          <w:rFonts w:ascii="Arial" w:hAnsi="Arial" w:cs="Arial"/>
          <w:sz w:val="24"/>
          <w:szCs w:val="24"/>
        </w:rPr>
      </w:pPr>
    </w:p>
    <w:p w14:paraId="78BCACFC" w14:textId="77777777" w:rsidR="000F18C7" w:rsidRDefault="000F18C7" w:rsidP="000F18C7">
      <w:pPr>
        <w:pStyle w:val="Ttulo1"/>
        <w:spacing w:before="0"/>
      </w:pPr>
      <w:bookmarkStart w:id="3" w:name="_Toc285453409"/>
      <w:r>
        <w:lastRenderedPageBreak/>
        <w:t>Conclusão</w:t>
      </w:r>
      <w:bookmarkEnd w:id="3"/>
    </w:p>
    <w:p w14:paraId="16017332" w14:textId="03CE03F2" w:rsidR="00950299" w:rsidRDefault="00950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conclusão, com a realização deste trabalho aumentamos o nosso conhecimento da linguagem C# e </w:t>
      </w:r>
      <w:r w:rsidR="00E05A3D">
        <w:rPr>
          <w:rFonts w:ascii="Arial" w:hAnsi="Arial" w:cs="Arial"/>
          <w:sz w:val="24"/>
          <w:szCs w:val="24"/>
        </w:rPr>
        <w:t>também</w:t>
      </w:r>
      <w:r>
        <w:rPr>
          <w:rFonts w:ascii="Arial" w:hAnsi="Arial" w:cs="Arial"/>
          <w:sz w:val="24"/>
          <w:szCs w:val="24"/>
        </w:rPr>
        <w:t xml:space="preserve"> como ela se diferencia de C.</w:t>
      </w:r>
    </w:p>
    <w:p w14:paraId="65C39F86" w14:textId="089A1E48" w:rsidR="00950299" w:rsidRDefault="00950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como</w:t>
      </w:r>
      <w:r w:rsidR="00E05A3D">
        <w:rPr>
          <w:rFonts w:ascii="Arial" w:hAnsi="Arial" w:cs="Arial"/>
          <w:sz w:val="24"/>
          <w:szCs w:val="24"/>
        </w:rPr>
        <w:t xml:space="preserve"> pode ser aplicada em problemas reais</w:t>
      </w:r>
      <w:r w:rsidR="005A0C1E">
        <w:rPr>
          <w:rFonts w:ascii="Arial" w:hAnsi="Arial" w:cs="Arial"/>
          <w:sz w:val="24"/>
          <w:szCs w:val="24"/>
        </w:rPr>
        <w:t>.</w:t>
      </w:r>
    </w:p>
    <w:p w14:paraId="50A7A77C" w14:textId="77777777" w:rsidR="00950299" w:rsidRDefault="00950299">
      <w:pPr>
        <w:rPr>
          <w:rFonts w:ascii="Arial" w:hAnsi="Arial" w:cs="Arial"/>
          <w:sz w:val="24"/>
          <w:szCs w:val="24"/>
        </w:rPr>
      </w:pPr>
    </w:p>
    <w:p w14:paraId="0ABB672E" w14:textId="1CCBC740" w:rsidR="00950299" w:rsidRPr="00C07C94" w:rsidRDefault="00950299">
      <w:pPr>
        <w:rPr>
          <w:rFonts w:ascii="Arial" w:hAnsi="Arial" w:cs="Arial"/>
          <w:sz w:val="24"/>
          <w:szCs w:val="24"/>
        </w:rPr>
        <w:sectPr w:rsidR="00950299" w:rsidRPr="00C07C94" w:rsidSect="003D124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0C1BB08E" w14:textId="77777777" w:rsidR="00950299" w:rsidRDefault="00950299" w:rsidP="00950299">
      <w:pPr>
        <w:pStyle w:val="Ttulo1"/>
        <w:numPr>
          <w:ilvl w:val="0"/>
          <w:numId w:val="0"/>
        </w:numPr>
        <w:spacing w:before="0"/>
      </w:pPr>
      <w:bookmarkStart w:id="4" w:name="_Toc285453410"/>
      <w:r>
        <w:lastRenderedPageBreak/>
        <w:t>Bibliografia</w:t>
      </w:r>
      <w:bookmarkEnd w:id="4"/>
    </w:p>
    <w:p w14:paraId="1D50E359" w14:textId="49205E8B" w:rsidR="00950299" w:rsidRDefault="00950299" w:rsidP="00950299">
      <w:pPr>
        <w:pStyle w:val="PargrafodaLista"/>
        <w:numPr>
          <w:ilvl w:val="0"/>
          <w:numId w:val="7"/>
        </w:numPr>
      </w:pPr>
      <w:r>
        <w:t>Código disponibilizado no Moodle</w:t>
      </w:r>
    </w:p>
    <w:p w14:paraId="782147C7" w14:textId="0383AAD0" w:rsidR="005A0C1E" w:rsidRDefault="005A0C1E" w:rsidP="00064813">
      <w:pPr>
        <w:pStyle w:val="PargrafodaLista"/>
        <w:numPr>
          <w:ilvl w:val="0"/>
          <w:numId w:val="7"/>
        </w:numPr>
        <w:sectPr w:rsidR="005A0C1E" w:rsidSect="00E00A00">
          <w:headerReference w:type="even" r:id="rId29"/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 w:rsidRPr="005A0C1E">
        <w:t>https://stackoverflow.com/</w:t>
      </w:r>
    </w:p>
    <w:p w14:paraId="03FF3F0C" w14:textId="77777777" w:rsidR="0002426A" w:rsidRPr="000D7293" w:rsidRDefault="0002426A" w:rsidP="00064813">
      <w:pPr>
        <w:pStyle w:val="TableofFigures1"/>
        <w:ind w:left="0" w:firstLine="0"/>
      </w:pPr>
    </w:p>
    <w:sectPr w:rsidR="0002426A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0F551" w14:textId="77777777" w:rsidR="00D268F8" w:rsidRDefault="00D268F8">
      <w:pPr>
        <w:spacing w:line="240" w:lineRule="auto"/>
      </w:pPr>
      <w:r>
        <w:separator/>
      </w:r>
    </w:p>
  </w:endnote>
  <w:endnote w:type="continuationSeparator" w:id="0">
    <w:p w14:paraId="5F04EA0E" w14:textId="77777777" w:rsidR="00D268F8" w:rsidRDefault="00D26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C0567" w14:textId="55820A03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</w:rPr>
    </w:pPr>
    <w:r w:rsidRPr="00E00A00">
      <w:rPr>
        <w:rStyle w:val="Nmerodepgina"/>
        <w:color w:val="17365D"/>
        <w:sz w:val="20"/>
      </w:rPr>
      <w:fldChar w:fldCharType="begin"/>
    </w:r>
    <w:r w:rsidRPr="00E00A00">
      <w:rPr>
        <w:rStyle w:val="Nmerodepgina"/>
        <w:color w:val="17365D"/>
        <w:sz w:val="20"/>
      </w:rPr>
      <w:instrText xml:space="preserve">PAGE  </w:instrText>
    </w:r>
    <w:r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2</w:t>
    </w:r>
    <w:r w:rsidRPr="00E00A00">
      <w:rPr>
        <w:rStyle w:val="Nmerodepgina"/>
        <w:color w:val="17365D"/>
        <w:sz w:val="20"/>
      </w:rPr>
      <w:fldChar w:fldCharType="end"/>
    </w:r>
    <w:r w:rsidRPr="00E00A00">
      <w:rPr>
        <w:rStyle w:val="Nmerodepgina"/>
        <w:color w:val="17365D"/>
        <w:sz w:val="20"/>
      </w:rPr>
      <w:t xml:space="preserve"> —</w:t>
    </w:r>
    <w:r w:rsidRPr="00E00A00">
      <w:rPr>
        <w:rStyle w:val="Nmerodepgina"/>
        <w:color w:val="17365D"/>
        <w:sz w:val="20"/>
      </w:rPr>
      <w:tab/>
    </w:r>
    <w:r w:rsidR="00950299">
      <w:rPr>
        <w:color w:val="17365D"/>
        <w:sz w:val="20"/>
      </w:rPr>
      <w:t>Gestão de Urgências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956F" w14:textId="0B01A317" w:rsidR="003D1248" w:rsidRPr="00E00A00" w:rsidRDefault="00950299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>
      <w:rPr>
        <w:color w:val="17365D"/>
        <w:sz w:val="20"/>
      </w:rPr>
      <w:t>Gestão de Urgências</w:t>
    </w:r>
    <w:r w:rsidR="00E00A00" w:rsidRPr="00E00A00">
      <w:rPr>
        <w:color w:val="17365D"/>
        <w:sz w:val="20"/>
      </w:rPr>
      <w:tab/>
      <w:t xml:space="preserve">— </w:t>
    </w:r>
    <w:r w:rsidR="00E00A00" w:rsidRPr="00E00A00">
      <w:rPr>
        <w:rStyle w:val="Nmerodepgina"/>
        <w:color w:val="17365D"/>
        <w:sz w:val="20"/>
      </w:rPr>
      <w:fldChar w:fldCharType="begin"/>
    </w:r>
    <w:r w:rsidR="00E00A00" w:rsidRPr="00E00A00">
      <w:rPr>
        <w:rStyle w:val="Nmerodepgina"/>
        <w:color w:val="17365D"/>
        <w:sz w:val="20"/>
      </w:rPr>
      <w:instrText xml:space="preserve">PAGE  </w:instrText>
    </w:r>
    <w:r w:rsidR="00E00A00"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3</w:t>
    </w:r>
    <w:r w:rsidR="00E00A00" w:rsidRPr="00E00A00">
      <w:rPr>
        <w:rStyle w:val="Nmerodepgina"/>
        <w:color w:val="17365D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</w:rPr>
    </w:pPr>
    <w:r>
      <w:rPr>
        <w:color w:val="17365D"/>
        <w:sz w:val="20"/>
      </w:rPr>
      <w:t>LP2: Trabalho Prático 1</w:t>
    </w:r>
    <w:r w:rsidR="003D1248" w:rsidRPr="00E00A00">
      <w:rPr>
        <w:color w:val="17365D"/>
        <w:sz w:val="20"/>
      </w:rPr>
      <w:tab/>
      <w:t xml:space="preserve">— </w:t>
    </w:r>
    <w:r w:rsidR="003D1248" w:rsidRPr="00E00A00">
      <w:rPr>
        <w:rStyle w:val="Nmerodepgina"/>
        <w:color w:val="17365D"/>
        <w:sz w:val="20"/>
      </w:rPr>
      <w:fldChar w:fldCharType="begin"/>
    </w:r>
    <w:r w:rsidR="003D1248" w:rsidRPr="00E00A00">
      <w:rPr>
        <w:rStyle w:val="Nmerodepgina"/>
        <w:color w:val="17365D"/>
        <w:sz w:val="20"/>
      </w:rPr>
      <w:instrText xml:space="preserve">PAGE  </w:instrText>
    </w:r>
    <w:r w:rsidR="003D1248" w:rsidRPr="00E00A00">
      <w:rPr>
        <w:rStyle w:val="Nmerodepgina"/>
        <w:color w:val="17365D"/>
        <w:sz w:val="20"/>
      </w:rPr>
      <w:fldChar w:fldCharType="separate"/>
    </w:r>
    <w:r w:rsidR="00E604C6">
      <w:rPr>
        <w:rStyle w:val="Nmerodepgina"/>
        <w:noProof/>
        <w:color w:val="17365D"/>
        <w:sz w:val="20"/>
      </w:rPr>
      <w:t>4</w:t>
    </w:r>
    <w:r w:rsidR="003D1248" w:rsidRPr="00E00A00">
      <w:rPr>
        <w:rStyle w:val="Nmerodepgina"/>
        <w:color w:val="17365D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4FF84" w14:textId="77777777" w:rsidR="00D268F8" w:rsidRDefault="00D268F8">
      <w:pPr>
        <w:spacing w:line="240" w:lineRule="auto"/>
      </w:pPr>
      <w:r>
        <w:separator/>
      </w:r>
    </w:p>
  </w:footnote>
  <w:footnote w:type="continuationSeparator" w:id="0">
    <w:p w14:paraId="75C800FE" w14:textId="77777777" w:rsidR="00D268F8" w:rsidRDefault="00D26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5986" w14:textId="519A3EE5" w:rsidR="003D1248" w:rsidRPr="00E00A00" w:rsidRDefault="003D1248" w:rsidP="00E604C6">
    <w:pPr>
      <w:jc w:val="left"/>
      <w:rPr>
        <w:color w:val="17365D"/>
        <w:sz w:val="20"/>
      </w:rPr>
    </w:pPr>
    <w:r w:rsidRPr="00E00A00">
      <w:rPr>
        <w:color w:val="17365D"/>
        <w:sz w:val="16"/>
      </w:rPr>
      <w:t xml:space="preserve">Licenciatura em Engenharia de Sistemas </w:t>
    </w:r>
    <w:r w:rsidR="00E00A00" w:rsidRPr="00E00A00">
      <w:rPr>
        <w:color w:val="17365D"/>
        <w:sz w:val="16"/>
      </w:rPr>
      <w:t>Informáticos</w:t>
    </w:r>
    <w:r w:rsidRPr="00E00A00">
      <w:rPr>
        <w:color w:val="17365D"/>
        <w:sz w:val="16"/>
      </w:rPr>
      <w:br/>
    </w:r>
    <w:r w:rsidR="00EB6777">
      <w:rPr>
        <w:color w:val="17365D"/>
        <w:sz w:val="20"/>
      </w:rPr>
      <w:t>Luís Martins - Daniel Maltez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74E6" w14:textId="47EDFCD3" w:rsidR="003D1248" w:rsidRPr="00E00A00" w:rsidRDefault="00E00A00" w:rsidP="00E604C6">
    <w:pPr>
      <w:jc w:val="right"/>
      <w:rPr>
        <w:color w:val="17365D"/>
        <w:sz w:val="20"/>
      </w:rPr>
    </w:pPr>
    <w:r w:rsidRPr="00E00A00">
      <w:rPr>
        <w:color w:val="17365D"/>
        <w:sz w:val="16"/>
      </w:rPr>
      <w:t>Licenciatura em Engenharia de Sistemas Informáticos</w:t>
    </w:r>
    <w:r w:rsidRPr="00E00A00">
      <w:rPr>
        <w:color w:val="17365D"/>
        <w:sz w:val="16"/>
      </w:rPr>
      <w:br/>
    </w:r>
    <w:r w:rsidRPr="00E00A00">
      <w:rPr>
        <w:color w:val="17365D"/>
        <w:sz w:val="20"/>
      </w:rPr>
      <w:t>&lt;Nome do aluno&gt;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671C" w14:textId="77777777" w:rsidR="003D1248" w:rsidRPr="0002426A" w:rsidRDefault="003D1248" w:rsidP="0002426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B70DE8"/>
    <w:multiLevelType w:val="hybridMultilevel"/>
    <w:tmpl w:val="77D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B332D"/>
    <w:multiLevelType w:val="hybridMultilevel"/>
    <w:tmpl w:val="F2BA88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91F44"/>
    <w:multiLevelType w:val="hybridMultilevel"/>
    <w:tmpl w:val="348A0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74B1"/>
    <w:multiLevelType w:val="hybridMultilevel"/>
    <w:tmpl w:val="1A348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41D"/>
    <w:multiLevelType w:val="hybridMultilevel"/>
    <w:tmpl w:val="65803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936"/>
    <w:multiLevelType w:val="hybridMultilevel"/>
    <w:tmpl w:val="1A9C5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31BF3"/>
    <w:multiLevelType w:val="hybridMultilevel"/>
    <w:tmpl w:val="77660B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A76DF7"/>
    <w:multiLevelType w:val="hybridMultilevel"/>
    <w:tmpl w:val="D62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A7949"/>
    <w:multiLevelType w:val="hybridMultilevel"/>
    <w:tmpl w:val="80D85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18"/>
    <w:rsid w:val="0002325C"/>
    <w:rsid w:val="0002426A"/>
    <w:rsid w:val="0002726E"/>
    <w:rsid w:val="00064813"/>
    <w:rsid w:val="000B388A"/>
    <w:rsid w:val="000C3C13"/>
    <w:rsid w:val="000D7293"/>
    <w:rsid w:val="000E2FBB"/>
    <w:rsid w:val="000F18C7"/>
    <w:rsid w:val="000F7D1C"/>
    <w:rsid w:val="00125020"/>
    <w:rsid w:val="001D1619"/>
    <w:rsid w:val="001D66B2"/>
    <w:rsid w:val="001E4DD3"/>
    <w:rsid w:val="00226ED8"/>
    <w:rsid w:val="00285501"/>
    <w:rsid w:val="00286B10"/>
    <w:rsid w:val="002A5D2E"/>
    <w:rsid w:val="002B2EF0"/>
    <w:rsid w:val="002C55AC"/>
    <w:rsid w:val="002E7FC0"/>
    <w:rsid w:val="002F46F2"/>
    <w:rsid w:val="003470DF"/>
    <w:rsid w:val="003778F7"/>
    <w:rsid w:val="003A170E"/>
    <w:rsid w:val="003A5CCC"/>
    <w:rsid w:val="003D1248"/>
    <w:rsid w:val="00435407"/>
    <w:rsid w:val="00473BC4"/>
    <w:rsid w:val="004E6B0E"/>
    <w:rsid w:val="0050551A"/>
    <w:rsid w:val="005308C5"/>
    <w:rsid w:val="00535585"/>
    <w:rsid w:val="00563DC2"/>
    <w:rsid w:val="005A0C1E"/>
    <w:rsid w:val="005A236D"/>
    <w:rsid w:val="005C3CFA"/>
    <w:rsid w:val="00623550"/>
    <w:rsid w:val="00643896"/>
    <w:rsid w:val="00697417"/>
    <w:rsid w:val="006A0F1E"/>
    <w:rsid w:val="006B2DE1"/>
    <w:rsid w:val="006F4893"/>
    <w:rsid w:val="00733E97"/>
    <w:rsid w:val="00750B2F"/>
    <w:rsid w:val="0075712D"/>
    <w:rsid w:val="00784E51"/>
    <w:rsid w:val="007A251A"/>
    <w:rsid w:val="007A431B"/>
    <w:rsid w:val="007C7F01"/>
    <w:rsid w:val="007D44D3"/>
    <w:rsid w:val="0081438E"/>
    <w:rsid w:val="00835CF6"/>
    <w:rsid w:val="00895DED"/>
    <w:rsid w:val="008A312A"/>
    <w:rsid w:val="008F30A7"/>
    <w:rsid w:val="009338EC"/>
    <w:rsid w:val="00950299"/>
    <w:rsid w:val="0097258A"/>
    <w:rsid w:val="009C20C6"/>
    <w:rsid w:val="009E0BDF"/>
    <w:rsid w:val="00A03F3D"/>
    <w:rsid w:val="00A357DF"/>
    <w:rsid w:val="00A40458"/>
    <w:rsid w:val="00A83F79"/>
    <w:rsid w:val="00AA4FC6"/>
    <w:rsid w:val="00AD3584"/>
    <w:rsid w:val="00AE48FD"/>
    <w:rsid w:val="00AE6CC1"/>
    <w:rsid w:val="00AF0A6B"/>
    <w:rsid w:val="00B537E7"/>
    <w:rsid w:val="00B57E0D"/>
    <w:rsid w:val="00B60B5F"/>
    <w:rsid w:val="00B85184"/>
    <w:rsid w:val="00BB3DFA"/>
    <w:rsid w:val="00BE7F8B"/>
    <w:rsid w:val="00C021F5"/>
    <w:rsid w:val="00C07C94"/>
    <w:rsid w:val="00C26CD0"/>
    <w:rsid w:val="00C46D78"/>
    <w:rsid w:val="00CD73C2"/>
    <w:rsid w:val="00D1566B"/>
    <w:rsid w:val="00D16BFC"/>
    <w:rsid w:val="00D24B34"/>
    <w:rsid w:val="00D268F8"/>
    <w:rsid w:val="00D455C5"/>
    <w:rsid w:val="00DA2A85"/>
    <w:rsid w:val="00DA4284"/>
    <w:rsid w:val="00DF6118"/>
    <w:rsid w:val="00E00A00"/>
    <w:rsid w:val="00E05A3D"/>
    <w:rsid w:val="00E27223"/>
    <w:rsid w:val="00E604C6"/>
    <w:rsid w:val="00EB6777"/>
    <w:rsid w:val="00EF135F"/>
    <w:rsid w:val="00F17A79"/>
    <w:rsid w:val="00F36800"/>
    <w:rsid w:val="00F73FDF"/>
    <w:rsid w:val="00F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val="pt-PT"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E8E8F9-1C17-437C-8F96-4BBF2431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19</Pages>
  <Words>918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5868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Luís Miguel Carvalho Martins</cp:lastModifiedBy>
  <cp:revision>31</cp:revision>
  <cp:lastPrinted>1901-01-01T00:36:00Z</cp:lastPrinted>
  <dcterms:created xsi:type="dcterms:W3CDTF">2020-04-23T14:43:00Z</dcterms:created>
  <dcterms:modified xsi:type="dcterms:W3CDTF">2020-05-26T21:40:00Z</dcterms:modified>
</cp:coreProperties>
</file>