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</w:rPr>
      </w:pPr>
      <w:bookmarkStart w:id="0" w:name="_Hlk41062970"/>
      <w:bookmarkEnd w:id="0"/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</w:rPr>
      </w:pPr>
      <w:r w:rsidRPr="000D7293">
        <w:rPr>
          <w:rFonts w:ascii="Cambria" w:hAnsi="Cambria" w:cs="Arial"/>
          <w:color w:val="365F91"/>
          <w:sz w:val="28"/>
          <w:szCs w:val="40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</w:rPr>
        <w:t>trabalho prático</w:t>
      </w:r>
    </w:p>
    <w:p w14:paraId="53516025" w14:textId="7F4468CE" w:rsidR="002F46F2" w:rsidRPr="000D7293" w:rsidRDefault="00AF0A6B">
      <w:pPr>
        <w:pStyle w:val="Ttulo"/>
        <w:jc w:val="right"/>
        <w:rPr>
          <w:color w:val="365F91"/>
        </w:rPr>
      </w:pPr>
      <w:r>
        <w:rPr>
          <w:color w:val="365F91"/>
        </w:rPr>
        <w:t>Relatório do Trabalho Pratico LP2</w:t>
      </w:r>
    </w:p>
    <w:p w14:paraId="73E24C3F" w14:textId="1EE63FA3" w:rsidR="002F46F2" w:rsidRPr="000D7293" w:rsidRDefault="00AF0A6B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</w:rPr>
      </w:pPr>
      <w:r w:rsidRPr="00AF0A6B">
        <w:rPr>
          <w:rFonts w:ascii="Cambria" w:hAnsi="Cambria" w:cs="Arial"/>
          <w:color w:val="365F91"/>
          <w:sz w:val="28"/>
          <w:szCs w:val="40"/>
        </w:rPr>
        <w:t>Luís Martins</w:t>
      </w:r>
    </w:p>
    <w:p w14:paraId="3D563ED5" w14:textId="46183961" w:rsidR="00535585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</w:rPr>
      </w:pPr>
      <w:r w:rsidRPr="000D7293">
        <w:rPr>
          <w:rFonts w:ascii="Cambria" w:hAnsi="Cambria" w:cs="Arial"/>
          <w:color w:val="365F91"/>
          <w:szCs w:val="40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</w:rPr>
        <w:t xml:space="preserve">nº </w:t>
      </w:r>
      <w:r w:rsidR="00AF0A6B">
        <w:rPr>
          <w:rFonts w:ascii="Cambria" w:hAnsi="Cambria" w:cs="Arial"/>
          <w:color w:val="365F91"/>
          <w:szCs w:val="40"/>
        </w:rPr>
        <w:t>16980</w:t>
      </w:r>
    </w:p>
    <w:p w14:paraId="3B05933E" w14:textId="421462CB" w:rsidR="00AF0A6B" w:rsidRPr="000D7293" w:rsidRDefault="00AF0A6B" w:rsidP="00AF0A6B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</w:rPr>
      </w:pPr>
      <w:r>
        <w:rPr>
          <w:rFonts w:ascii="Cambria" w:hAnsi="Cambria" w:cs="Arial"/>
          <w:color w:val="365F91"/>
          <w:sz w:val="28"/>
          <w:szCs w:val="40"/>
        </w:rPr>
        <w:t>Daniel maltez</w:t>
      </w:r>
    </w:p>
    <w:p w14:paraId="5FEE884A" w14:textId="78A67436" w:rsidR="00AF0A6B" w:rsidRDefault="00AF0A6B" w:rsidP="00AF0A6B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</w:rPr>
      </w:pPr>
      <w:r w:rsidRPr="000D7293">
        <w:rPr>
          <w:rFonts w:ascii="Cambria" w:hAnsi="Cambria" w:cs="Arial"/>
          <w:color w:val="365F91"/>
          <w:szCs w:val="40"/>
        </w:rPr>
        <w:t xml:space="preserve">Aluno nº </w:t>
      </w:r>
      <w:r w:rsidR="00AE6CC1" w:rsidRPr="00AE6CC1">
        <w:rPr>
          <w:rFonts w:ascii="Cambria" w:hAnsi="Cambria" w:cs="Arial"/>
          <w:color w:val="365F91"/>
          <w:szCs w:val="40"/>
        </w:rPr>
        <w:t>17015</w:t>
      </w:r>
    </w:p>
    <w:p w14:paraId="146068BE" w14:textId="77777777" w:rsidR="00AF0A6B" w:rsidRPr="00AF0A6B" w:rsidRDefault="00AF0A6B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 w:val="28"/>
          <w:szCs w:val="44"/>
        </w:rPr>
      </w:pPr>
    </w:p>
    <w:p w14:paraId="2DDD2073" w14:textId="77777777" w:rsidR="000D7293" w:rsidRPr="000D7293" w:rsidRDefault="000D7293" w:rsidP="000D7293"/>
    <w:p w14:paraId="173297B9" w14:textId="77777777" w:rsidR="000D7293" w:rsidRPr="000D7293" w:rsidRDefault="000D7293" w:rsidP="000D7293"/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</w:rPr>
      </w:pPr>
      <w:r w:rsidRPr="000D7293">
        <w:rPr>
          <w:rFonts w:ascii="Cambria" w:hAnsi="Cambria" w:cs="Arial"/>
          <w:color w:val="17365D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</w:rPr>
      </w:pPr>
      <w:r>
        <w:rPr>
          <w:rFonts w:ascii="Cambria" w:hAnsi="Cambria" w:cs="Arial"/>
          <w:color w:val="17365D"/>
        </w:rPr>
        <w:t>Luís Ferreira</w:t>
      </w:r>
    </w:p>
    <w:p w14:paraId="49DE7F92" w14:textId="77777777" w:rsidR="002C55AC" w:rsidRPr="000D7293" w:rsidRDefault="002C55AC" w:rsidP="000D7293"/>
    <w:p w14:paraId="33DDC18E" w14:textId="77777777" w:rsidR="000D7293" w:rsidRPr="000D7293" w:rsidRDefault="000D7293" w:rsidP="000D7293"/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</w:rPr>
      </w:pPr>
      <w:r>
        <w:rPr>
          <w:rFonts w:ascii="Cambria" w:hAnsi="Cambria" w:cs="Arial"/>
          <w:b/>
          <w:color w:val="365F91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</w:rPr>
      </w:pPr>
      <w:r w:rsidRPr="003A5CCC">
        <w:rPr>
          <w:rFonts w:ascii="Cambria" w:hAnsi="Cambria" w:cs="Arial"/>
          <w:b/>
          <w:color w:val="365F91"/>
          <w:sz w:val="20"/>
          <w:szCs w:val="16"/>
        </w:rPr>
        <w:t>Licenciatura em Engenharia de Sistemas Informáticos</w:t>
      </w:r>
    </w:p>
    <w:p w14:paraId="2067C93B" w14:textId="2BCCFF4F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</w:rPr>
      </w:pPr>
      <w:r w:rsidRPr="000D7293">
        <w:rPr>
          <w:rFonts w:ascii="Cambria" w:hAnsi="Cambria" w:cs="Arial"/>
          <w:color w:val="17365D"/>
        </w:rPr>
        <w:t xml:space="preserve">Barcelos, </w:t>
      </w:r>
      <w:proofErr w:type="gramStart"/>
      <w:r w:rsidR="00AD3584">
        <w:rPr>
          <w:rFonts w:ascii="Cambria" w:hAnsi="Cambria" w:cs="Arial"/>
          <w:color w:val="17365D"/>
        </w:rPr>
        <w:t>Abril</w:t>
      </w:r>
      <w:proofErr w:type="gramEnd"/>
      <w:r w:rsidRPr="000D7293">
        <w:rPr>
          <w:rFonts w:ascii="Cambria" w:hAnsi="Cambria" w:cs="Arial"/>
          <w:color w:val="17365D"/>
        </w:rPr>
        <w:t xml:space="preserve"> de </w:t>
      </w:r>
      <w:r w:rsidR="00AF0A6B">
        <w:rPr>
          <w:rFonts w:ascii="Cambria" w:hAnsi="Cambria" w:cs="Arial"/>
          <w:color w:val="17365D"/>
        </w:rPr>
        <w:t>2020</w:t>
      </w:r>
    </w:p>
    <w:p w14:paraId="29A37DB0" w14:textId="77777777" w:rsidR="002F46F2" w:rsidRPr="000D7293" w:rsidRDefault="002F46F2"/>
    <w:p w14:paraId="0019972B" w14:textId="77777777" w:rsidR="002F46F2" w:rsidRPr="000D7293" w:rsidRDefault="002F46F2">
      <w:p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33351BC5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sdt>
      <w:sdtPr>
        <w:rPr>
          <w:rFonts w:ascii="Calibri" w:eastAsia="Lucida Sans Unicode" w:hAnsi="Calibri" w:cs="font298"/>
          <w:color w:val="auto"/>
          <w:kern w:val="1"/>
          <w:sz w:val="22"/>
          <w:szCs w:val="22"/>
          <w:lang w:eastAsia="en-US" w:bidi="en-US"/>
        </w:rPr>
        <w:id w:val="-2121826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2F8C49" w14:textId="0249B2FF" w:rsidR="00F873D0" w:rsidRDefault="00184CA8" w:rsidP="00F873D0">
          <w:pPr>
            <w:pStyle w:val="Cabealhodondice"/>
            <w:rPr>
              <w:sz w:val="36"/>
              <w:szCs w:val="36"/>
            </w:rPr>
          </w:pPr>
          <w:r w:rsidRPr="00F873D0">
            <w:rPr>
              <w:sz w:val="36"/>
              <w:szCs w:val="36"/>
            </w:rPr>
            <w:t>Índice</w:t>
          </w:r>
        </w:p>
        <w:p w14:paraId="60649A8E" w14:textId="77777777" w:rsidR="00F873D0" w:rsidRPr="00F873D0" w:rsidRDefault="00F873D0" w:rsidP="00F873D0">
          <w:pPr>
            <w:rPr>
              <w:lang w:eastAsia="pt-PT" w:bidi="ar-SA"/>
            </w:rPr>
          </w:pPr>
        </w:p>
        <w:p w14:paraId="31B09BFD" w14:textId="62BD8D51" w:rsidR="0064411A" w:rsidRDefault="00184CA8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eastAsia="pt-PT" w:bidi="ar-SA"/>
            </w:rPr>
          </w:pPr>
          <w:r w:rsidRPr="00F873D0">
            <w:rPr>
              <w:sz w:val="20"/>
              <w:szCs w:val="20"/>
            </w:rPr>
            <w:fldChar w:fldCharType="begin"/>
          </w:r>
          <w:r w:rsidRPr="00F873D0">
            <w:rPr>
              <w:sz w:val="20"/>
              <w:szCs w:val="20"/>
            </w:rPr>
            <w:instrText xml:space="preserve"> TOC \o "1-3" \h \z \u </w:instrText>
          </w:r>
          <w:r w:rsidRPr="00F873D0">
            <w:rPr>
              <w:sz w:val="20"/>
              <w:szCs w:val="20"/>
            </w:rPr>
            <w:fldChar w:fldCharType="separate"/>
          </w:r>
          <w:hyperlink w:anchor="_Toc44092244" w:history="1">
            <w:r w:rsidR="0064411A" w:rsidRPr="00AD25F4">
              <w:rPr>
                <w:rStyle w:val="Hiperligao"/>
                <w:noProof/>
              </w:rPr>
              <w:t>1</w:t>
            </w:r>
            <w:r w:rsidR="0064411A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="0064411A" w:rsidRPr="00AD25F4">
              <w:rPr>
                <w:rStyle w:val="Hiperligao"/>
                <w:noProof/>
              </w:rPr>
              <w:t>Introdução</w:t>
            </w:r>
            <w:r w:rsidR="0064411A">
              <w:rPr>
                <w:noProof/>
                <w:webHidden/>
              </w:rPr>
              <w:tab/>
            </w:r>
            <w:r w:rsidR="0064411A">
              <w:rPr>
                <w:noProof/>
                <w:webHidden/>
              </w:rPr>
              <w:fldChar w:fldCharType="begin"/>
            </w:r>
            <w:r w:rsidR="0064411A">
              <w:rPr>
                <w:noProof/>
                <w:webHidden/>
              </w:rPr>
              <w:instrText xml:space="preserve"> PAGEREF _Toc44092244 \h </w:instrText>
            </w:r>
            <w:r w:rsidR="0064411A">
              <w:rPr>
                <w:noProof/>
                <w:webHidden/>
              </w:rPr>
            </w:r>
            <w:r w:rsidR="0064411A">
              <w:rPr>
                <w:noProof/>
                <w:webHidden/>
              </w:rPr>
              <w:fldChar w:fldCharType="separate"/>
            </w:r>
            <w:r w:rsidR="0064411A">
              <w:rPr>
                <w:noProof/>
                <w:webHidden/>
              </w:rPr>
              <w:t>1</w:t>
            </w:r>
            <w:r w:rsidR="0064411A">
              <w:rPr>
                <w:noProof/>
                <w:webHidden/>
              </w:rPr>
              <w:fldChar w:fldCharType="end"/>
            </w:r>
          </w:hyperlink>
        </w:p>
        <w:p w14:paraId="5F5D143F" w14:textId="78DB725A" w:rsidR="0064411A" w:rsidRDefault="000F65B1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45" w:history="1">
            <w:r w:rsidR="0064411A" w:rsidRPr="00AD25F4">
              <w:rPr>
                <w:rStyle w:val="Hiperligao"/>
                <w:noProof/>
              </w:rPr>
              <w:t>1.1</w:t>
            </w:r>
            <w:r w:rsidR="0064411A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="0064411A" w:rsidRPr="00AD25F4">
              <w:rPr>
                <w:rStyle w:val="Hiperligao"/>
                <w:noProof/>
              </w:rPr>
              <w:t>Contextualização</w:t>
            </w:r>
            <w:r w:rsidR="0064411A">
              <w:rPr>
                <w:noProof/>
                <w:webHidden/>
              </w:rPr>
              <w:tab/>
            </w:r>
            <w:r w:rsidR="0064411A">
              <w:rPr>
                <w:noProof/>
                <w:webHidden/>
              </w:rPr>
              <w:fldChar w:fldCharType="begin"/>
            </w:r>
            <w:r w:rsidR="0064411A">
              <w:rPr>
                <w:noProof/>
                <w:webHidden/>
              </w:rPr>
              <w:instrText xml:space="preserve"> PAGEREF _Toc44092245 \h </w:instrText>
            </w:r>
            <w:r w:rsidR="0064411A">
              <w:rPr>
                <w:noProof/>
                <w:webHidden/>
              </w:rPr>
            </w:r>
            <w:r w:rsidR="0064411A">
              <w:rPr>
                <w:noProof/>
                <w:webHidden/>
              </w:rPr>
              <w:fldChar w:fldCharType="separate"/>
            </w:r>
            <w:r w:rsidR="0064411A">
              <w:rPr>
                <w:noProof/>
                <w:webHidden/>
              </w:rPr>
              <w:t>1</w:t>
            </w:r>
            <w:r w:rsidR="0064411A">
              <w:rPr>
                <w:noProof/>
                <w:webHidden/>
              </w:rPr>
              <w:fldChar w:fldCharType="end"/>
            </w:r>
          </w:hyperlink>
        </w:p>
        <w:p w14:paraId="10DE9ED7" w14:textId="4B50C0E2" w:rsidR="0064411A" w:rsidRDefault="000F65B1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46" w:history="1">
            <w:r w:rsidR="0064411A" w:rsidRPr="00AD25F4">
              <w:rPr>
                <w:rStyle w:val="Hiperligao"/>
                <w:noProof/>
              </w:rPr>
              <w:t>1.2</w:t>
            </w:r>
            <w:r w:rsidR="0064411A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="0064411A" w:rsidRPr="00AD25F4">
              <w:rPr>
                <w:rStyle w:val="Hiperligao"/>
                <w:noProof/>
              </w:rPr>
              <w:t>Objetivos</w:t>
            </w:r>
            <w:r w:rsidR="0064411A">
              <w:rPr>
                <w:noProof/>
                <w:webHidden/>
              </w:rPr>
              <w:tab/>
            </w:r>
            <w:r w:rsidR="0064411A">
              <w:rPr>
                <w:noProof/>
                <w:webHidden/>
              </w:rPr>
              <w:fldChar w:fldCharType="begin"/>
            </w:r>
            <w:r w:rsidR="0064411A">
              <w:rPr>
                <w:noProof/>
                <w:webHidden/>
              </w:rPr>
              <w:instrText xml:space="preserve"> PAGEREF _Toc44092246 \h </w:instrText>
            </w:r>
            <w:r w:rsidR="0064411A">
              <w:rPr>
                <w:noProof/>
                <w:webHidden/>
              </w:rPr>
            </w:r>
            <w:r w:rsidR="0064411A">
              <w:rPr>
                <w:noProof/>
                <w:webHidden/>
              </w:rPr>
              <w:fldChar w:fldCharType="separate"/>
            </w:r>
            <w:r w:rsidR="0064411A">
              <w:rPr>
                <w:noProof/>
                <w:webHidden/>
              </w:rPr>
              <w:t>1</w:t>
            </w:r>
            <w:r w:rsidR="0064411A">
              <w:rPr>
                <w:noProof/>
                <w:webHidden/>
              </w:rPr>
              <w:fldChar w:fldCharType="end"/>
            </w:r>
          </w:hyperlink>
        </w:p>
        <w:p w14:paraId="47804B70" w14:textId="4A23FDB3" w:rsidR="0064411A" w:rsidRDefault="000F65B1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47" w:history="1">
            <w:r w:rsidR="0064411A" w:rsidRPr="00AD25F4">
              <w:rPr>
                <w:rStyle w:val="Hiperligao"/>
                <w:noProof/>
              </w:rPr>
              <w:t>1.3</w:t>
            </w:r>
            <w:r w:rsidR="0064411A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="0064411A" w:rsidRPr="00AD25F4">
              <w:rPr>
                <w:rStyle w:val="Hiperligao"/>
                <w:noProof/>
              </w:rPr>
              <w:t>Estrutura</w:t>
            </w:r>
            <w:r w:rsidR="0064411A">
              <w:rPr>
                <w:noProof/>
                <w:webHidden/>
              </w:rPr>
              <w:tab/>
            </w:r>
            <w:r w:rsidR="0064411A">
              <w:rPr>
                <w:noProof/>
                <w:webHidden/>
              </w:rPr>
              <w:fldChar w:fldCharType="begin"/>
            </w:r>
            <w:r w:rsidR="0064411A">
              <w:rPr>
                <w:noProof/>
                <w:webHidden/>
              </w:rPr>
              <w:instrText xml:space="preserve"> PAGEREF _Toc44092247 \h </w:instrText>
            </w:r>
            <w:r w:rsidR="0064411A">
              <w:rPr>
                <w:noProof/>
                <w:webHidden/>
              </w:rPr>
            </w:r>
            <w:r w:rsidR="0064411A">
              <w:rPr>
                <w:noProof/>
                <w:webHidden/>
              </w:rPr>
              <w:fldChar w:fldCharType="separate"/>
            </w:r>
            <w:r w:rsidR="0064411A">
              <w:rPr>
                <w:noProof/>
                <w:webHidden/>
              </w:rPr>
              <w:t>2</w:t>
            </w:r>
            <w:r w:rsidR="0064411A">
              <w:rPr>
                <w:noProof/>
                <w:webHidden/>
              </w:rPr>
              <w:fldChar w:fldCharType="end"/>
            </w:r>
          </w:hyperlink>
        </w:p>
        <w:p w14:paraId="1FDADD68" w14:textId="25C23387" w:rsidR="0064411A" w:rsidRDefault="000F65B1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48" w:history="1">
            <w:r w:rsidR="0064411A" w:rsidRPr="00AD25F4">
              <w:rPr>
                <w:rStyle w:val="Hiperligao"/>
                <w:noProof/>
              </w:rPr>
              <w:t>2</w:t>
            </w:r>
            <w:r w:rsidR="0064411A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="0064411A" w:rsidRPr="00AD25F4">
              <w:rPr>
                <w:rStyle w:val="Hiperligao"/>
                <w:noProof/>
              </w:rPr>
              <w:t>Desenvolvimento</w:t>
            </w:r>
            <w:r w:rsidR="0064411A">
              <w:rPr>
                <w:noProof/>
                <w:webHidden/>
              </w:rPr>
              <w:tab/>
            </w:r>
            <w:r w:rsidR="0064411A">
              <w:rPr>
                <w:noProof/>
                <w:webHidden/>
              </w:rPr>
              <w:fldChar w:fldCharType="begin"/>
            </w:r>
            <w:r w:rsidR="0064411A">
              <w:rPr>
                <w:noProof/>
                <w:webHidden/>
              </w:rPr>
              <w:instrText xml:space="preserve"> PAGEREF _Toc44092248 \h </w:instrText>
            </w:r>
            <w:r w:rsidR="0064411A">
              <w:rPr>
                <w:noProof/>
                <w:webHidden/>
              </w:rPr>
            </w:r>
            <w:r w:rsidR="0064411A">
              <w:rPr>
                <w:noProof/>
                <w:webHidden/>
              </w:rPr>
              <w:fldChar w:fldCharType="separate"/>
            </w:r>
            <w:r w:rsidR="0064411A">
              <w:rPr>
                <w:noProof/>
                <w:webHidden/>
              </w:rPr>
              <w:t>3</w:t>
            </w:r>
            <w:r w:rsidR="0064411A">
              <w:rPr>
                <w:noProof/>
                <w:webHidden/>
              </w:rPr>
              <w:fldChar w:fldCharType="end"/>
            </w:r>
          </w:hyperlink>
        </w:p>
        <w:p w14:paraId="2A6CB0D4" w14:textId="01FBB158" w:rsidR="0064411A" w:rsidRDefault="000F65B1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49" w:history="1">
            <w:r w:rsidR="0064411A" w:rsidRPr="00AD25F4">
              <w:rPr>
                <w:rStyle w:val="Hiperligao"/>
                <w:noProof/>
              </w:rPr>
              <w:t>2.1</w:t>
            </w:r>
            <w:r w:rsidR="0064411A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="0064411A" w:rsidRPr="00AD25F4">
              <w:rPr>
                <w:rStyle w:val="Hiperligao"/>
                <w:noProof/>
              </w:rPr>
              <w:t>Diagrama de Classes e Classes</w:t>
            </w:r>
            <w:r w:rsidR="0064411A">
              <w:rPr>
                <w:noProof/>
                <w:webHidden/>
              </w:rPr>
              <w:tab/>
            </w:r>
            <w:r w:rsidR="0064411A">
              <w:rPr>
                <w:noProof/>
                <w:webHidden/>
              </w:rPr>
              <w:fldChar w:fldCharType="begin"/>
            </w:r>
            <w:r w:rsidR="0064411A">
              <w:rPr>
                <w:noProof/>
                <w:webHidden/>
              </w:rPr>
              <w:instrText xml:space="preserve"> PAGEREF _Toc44092249 \h </w:instrText>
            </w:r>
            <w:r w:rsidR="0064411A">
              <w:rPr>
                <w:noProof/>
                <w:webHidden/>
              </w:rPr>
            </w:r>
            <w:r w:rsidR="0064411A">
              <w:rPr>
                <w:noProof/>
                <w:webHidden/>
              </w:rPr>
              <w:fldChar w:fldCharType="separate"/>
            </w:r>
            <w:r w:rsidR="0064411A">
              <w:rPr>
                <w:noProof/>
                <w:webHidden/>
              </w:rPr>
              <w:t>3</w:t>
            </w:r>
            <w:r w:rsidR="0064411A">
              <w:rPr>
                <w:noProof/>
                <w:webHidden/>
              </w:rPr>
              <w:fldChar w:fldCharType="end"/>
            </w:r>
          </w:hyperlink>
        </w:p>
        <w:p w14:paraId="26C88AE3" w14:textId="7FBFC5A9" w:rsidR="0064411A" w:rsidRDefault="000F65B1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50" w:history="1">
            <w:r w:rsidR="0064411A" w:rsidRPr="00AD25F4">
              <w:rPr>
                <w:rStyle w:val="Hiperligao"/>
                <w:noProof/>
              </w:rPr>
              <w:t>3</w:t>
            </w:r>
            <w:r w:rsidR="0064411A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="0064411A" w:rsidRPr="00AD25F4">
              <w:rPr>
                <w:rStyle w:val="Hiperligao"/>
                <w:noProof/>
              </w:rPr>
              <w:t>Conclusão</w:t>
            </w:r>
            <w:r w:rsidR="0064411A">
              <w:rPr>
                <w:noProof/>
                <w:webHidden/>
              </w:rPr>
              <w:tab/>
            </w:r>
            <w:r w:rsidR="0064411A">
              <w:rPr>
                <w:noProof/>
                <w:webHidden/>
              </w:rPr>
              <w:fldChar w:fldCharType="begin"/>
            </w:r>
            <w:r w:rsidR="0064411A">
              <w:rPr>
                <w:noProof/>
                <w:webHidden/>
              </w:rPr>
              <w:instrText xml:space="preserve"> PAGEREF _Toc44092250 \h </w:instrText>
            </w:r>
            <w:r w:rsidR="0064411A">
              <w:rPr>
                <w:noProof/>
                <w:webHidden/>
              </w:rPr>
            </w:r>
            <w:r w:rsidR="0064411A">
              <w:rPr>
                <w:noProof/>
                <w:webHidden/>
              </w:rPr>
              <w:fldChar w:fldCharType="separate"/>
            </w:r>
            <w:r w:rsidR="0064411A">
              <w:rPr>
                <w:noProof/>
                <w:webHidden/>
              </w:rPr>
              <w:t>13</w:t>
            </w:r>
            <w:r w:rsidR="0064411A">
              <w:rPr>
                <w:noProof/>
                <w:webHidden/>
              </w:rPr>
              <w:fldChar w:fldCharType="end"/>
            </w:r>
          </w:hyperlink>
        </w:p>
        <w:p w14:paraId="7684E015" w14:textId="01626DCC" w:rsidR="0064411A" w:rsidRDefault="000F65B1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51" w:history="1">
            <w:r w:rsidR="0064411A" w:rsidRPr="00AD25F4">
              <w:rPr>
                <w:rStyle w:val="Hiperligao"/>
                <w:noProof/>
              </w:rPr>
              <w:t>Bibliografia</w:t>
            </w:r>
            <w:r w:rsidR="0064411A">
              <w:rPr>
                <w:noProof/>
                <w:webHidden/>
              </w:rPr>
              <w:tab/>
            </w:r>
            <w:r w:rsidR="0064411A">
              <w:rPr>
                <w:noProof/>
                <w:webHidden/>
              </w:rPr>
              <w:fldChar w:fldCharType="begin"/>
            </w:r>
            <w:r w:rsidR="0064411A">
              <w:rPr>
                <w:noProof/>
                <w:webHidden/>
              </w:rPr>
              <w:instrText xml:space="preserve"> PAGEREF _Toc44092251 \h </w:instrText>
            </w:r>
            <w:r w:rsidR="0064411A">
              <w:rPr>
                <w:noProof/>
                <w:webHidden/>
              </w:rPr>
            </w:r>
            <w:r w:rsidR="0064411A">
              <w:rPr>
                <w:noProof/>
                <w:webHidden/>
              </w:rPr>
              <w:fldChar w:fldCharType="separate"/>
            </w:r>
            <w:r w:rsidR="0064411A">
              <w:rPr>
                <w:noProof/>
                <w:webHidden/>
              </w:rPr>
              <w:t>15</w:t>
            </w:r>
            <w:r w:rsidR="0064411A">
              <w:rPr>
                <w:noProof/>
                <w:webHidden/>
              </w:rPr>
              <w:fldChar w:fldCharType="end"/>
            </w:r>
          </w:hyperlink>
        </w:p>
        <w:p w14:paraId="1AFC2E4B" w14:textId="6295799E" w:rsidR="00184CA8" w:rsidRDefault="00184CA8">
          <w:r w:rsidRPr="00F873D0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4EC6C54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FA9E52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746DCC1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B2D07B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52A24EC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99DC20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9A16DDD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654C04C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8B4BA6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79202D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00CC32B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FFCE906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66410131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7BC93EB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881C3C7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05F0CC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738C47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3692C4E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1D0984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54E7DB0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9CC895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D3D4FA6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36FCB7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8ED7F7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CAAAE0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8C6BB3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3DE6DF9" w14:textId="2B7C15B9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D960159" w14:textId="58EB85B1" w:rsidR="00286B10" w:rsidRPr="00184CA8" w:rsidRDefault="00286B10" w:rsidP="00184CA8">
      <w:pPr>
        <w:suppressAutoHyphens w:val="0"/>
        <w:spacing w:before="0" w:line="240" w:lineRule="auto"/>
        <w:jc w:val="left"/>
        <w:rPr>
          <w:b/>
          <w:bCs/>
          <w:sz w:val="24"/>
          <w:szCs w:val="24"/>
        </w:rPr>
      </w:pPr>
    </w:p>
    <w:p w14:paraId="255C72FB" w14:textId="77777777" w:rsidR="002F46F2" w:rsidRPr="000D7293" w:rsidRDefault="002F46F2" w:rsidP="009C20C6">
      <w:pPr>
        <w:pStyle w:val="Seccao"/>
        <w:spacing w:before="0"/>
      </w:pPr>
      <w:r w:rsidRPr="000D7293">
        <w:t>Lista de Figuras</w:t>
      </w:r>
    </w:p>
    <w:p w14:paraId="20FFF0B5" w14:textId="5BE4C5BB" w:rsidR="003D1248" w:rsidRDefault="003D1248" w:rsidP="009C20C6">
      <w:pPr>
        <w:pStyle w:val="ndicedeilustraes"/>
        <w:tabs>
          <w:tab w:val="right" w:leader="dot" w:pos="8607"/>
        </w:tabs>
        <w:spacing w:before="0"/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1: </w:t>
      </w:r>
      <w:r w:rsidR="00473BC4">
        <w:rPr>
          <w:noProof/>
        </w:rPr>
        <w:t>Diagrama de Classes</w:t>
      </w:r>
      <w:r w:rsidRPr="003A5CCC">
        <w:rPr>
          <w:noProof/>
        </w:rPr>
        <w:tab/>
      </w:r>
    </w:p>
    <w:p w14:paraId="7C5060AA" w14:textId="72826F32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2</w:t>
      </w:r>
      <w:r w:rsidRPr="003A5CCC">
        <w:rPr>
          <w:noProof/>
        </w:rPr>
        <w:t xml:space="preserve">: </w:t>
      </w:r>
      <w:r w:rsidRPr="000F18C7">
        <w:rPr>
          <w:noProof/>
        </w:rPr>
        <w:t>Propriedades da classe Pessoa</w:t>
      </w:r>
      <w:r w:rsidRPr="003A5CCC">
        <w:rPr>
          <w:noProof/>
        </w:rPr>
        <w:tab/>
      </w:r>
    </w:p>
    <w:p w14:paraId="3DA78BE7" w14:textId="10F0D052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3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Enumerador Sexo de uma pessoa</w:t>
      </w:r>
      <w:r w:rsidRPr="003A5CCC">
        <w:rPr>
          <w:noProof/>
        </w:rPr>
        <w:tab/>
      </w:r>
    </w:p>
    <w:p w14:paraId="53494429" w14:textId="017496B6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4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Propriedades da classe Paciente</w:t>
      </w:r>
      <w:r w:rsidRPr="003A5CCC">
        <w:rPr>
          <w:noProof/>
        </w:rPr>
        <w:tab/>
      </w:r>
    </w:p>
    <w:p w14:paraId="7BDF380F" w14:textId="70C66B14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5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Enumerador que determina condição de paciente</w:t>
      </w:r>
      <w:r w:rsidRPr="003A5CCC">
        <w:rPr>
          <w:noProof/>
        </w:rPr>
        <w:tab/>
      </w:r>
    </w:p>
    <w:p w14:paraId="085A2237" w14:textId="0706C97E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6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Propriedades da classe Paciente</w:t>
      </w:r>
      <w:r w:rsidRPr="003A5CCC">
        <w:rPr>
          <w:noProof/>
        </w:rPr>
        <w:tab/>
      </w:r>
    </w:p>
    <w:p w14:paraId="0755A28C" w14:textId="2A6CA318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7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Diagrama de Classes da camada Data Layer</w:t>
      </w:r>
      <w:r w:rsidRPr="003A5CCC">
        <w:rPr>
          <w:noProof/>
        </w:rPr>
        <w:tab/>
      </w:r>
    </w:p>
    <w:p w14:paraId="5016F05E" w14:textId="24B98BAA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8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Inicialização de listas para armazenar pacientes</w:t>
      </w:r>
      <w:r w:rsidRPr="003A5CCC">
        <w:rPr>
          <w:noProof/>
        </w:rPr>
        <w:tab/>
      </w:r>
    </w:p>
    <w:p w14:paraId="57EF58D1" w14:textId="7D2FB838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9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Inicialização da lista para armazenar médicos</w:t>
      </w:r>
      <w:r w:rsidRPr="003A5CCC">
        <w:rPr>
          <w:noProof/>
        </w:rPr>
        <w:tab/>
      </w:r>
    </w:p>
    <w:p w14:paraId="730DFEBF" w14:textId="2ABB36C7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>Figura 1</w:t>
      </w:r>
      <w:r>
        <w:rPr>
          <w:noProof/>
        </w:rPr>
        <w:t>0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Diagrama de Classes da camada Business Rule Layer</w:t>
      </w:r>
      <w:r w:rsidRPr="003A5CCC">
        <w:rPr>
          <w:noProof/>
        </w:rPr>
        <w:tab/>
      </w:r>
    </w:p>
    <w:p w14:paraId="7E9BBF24" w14:textId="7AF2DEFE" w:rsidR="000F18C7" w:rsidRPr="000F18C7" w:rsidRDefault="000F18C7" w:rsidP="000F18C7">
      <w:r>
        <w:fldChar w:fldCharType="end"/>
      </w:r>
    </w:p>
    <w:p w14:paraId="6B1ED4CD" w14:textId="77777777" w:rsidR="002F46F2" w:rsidRPr="000D7293" w:rsidRDefault="003D1248" w:rsidP="009C20C6">
      <w:pPr>
        <w:spacing w:before="0"/>
      </w:pPr>
      <w:r>
        <w:fldChar w:fldCharType="end"/>
      </w:r>
    </w:p>
    <w:p w14:paraId="39A8C01C" w14:textId="77777777" w:rsidR="002F46F2" w:rsidRPr="000D7293" w:rsidRDefault="002F46F2" w:rsidP="009C20C6">
      <w:pPr>
        <w:spacing w:before="0"/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6715321C" w:rsidR="00D16BFC" w:rsidRPr="00184CA8" w:rsidRDefault="00AD3584" w:rsidP="009C20C6">
      <w:pPr>
        <w:pStyle w:val="Ttulo1"/>
        <w:spacing w:before="0"/>
      </w:pPr>
      <w:bookmarkStart w:id="1" w:name="_Toc44092244"/>
      <w:r w:rsidRPr="00184CA8">
        <w:lastRenderedPageBreak/>
        <w:t>Introdução</w:t>
      </w:r>
      <w:bookmarkEnd w:id="1"/>
    </w:p>
    <w:p w14:paraId="71BBF815" w14:textId="03F4062D" w:rsidR="002F46F2" w:rsidRPr="00DD132F" w:rsidRDefault="00425C84" w:rsidP="00DD132F">
      <w:pPr>
        <w:pStyle w:val="Ttulo2"/>
      </w:pPr>
      <w:bookmarkStart w:id="2" w:name="_Toc44092245"/>
      <w:r w:rsidRPr="00DD132F">
        <w:t>Contextualização</w:t>
      </w:r>
      <w:bookmarkEnd w:id="2"/>
    </w:p>
    <w:p w14:paraId="59EC8ACF" w14:textId="1C226F4D" w:rsidR="003D1248" w:rsidRPr="00D455C5" w:rsidRDefault="00DA4284" w:rsidP="000D7293">
      <w:pPr>
        <w:pStyle w:val="Corpodetexto"/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sz w:val="24"/>
          <w:szCs w:val="24"/>
        </w:rPr>
        <w:t>Neste trabalho visamos desenvolver uma aplicação que consiga gerir a secção das urgências de um hospital detetando os níveis de urgência na condição de um paciente</w:t>
      </w:r>
      <w:r w:rsidR="007D44D3" w:rsidRPr="00D455C5">
        <w:rPr>
          <w:rFonts w:ascii="Arial" w:hAnsi="Arial" w:cs="Arial"/>
          <w:sz w:val="24"/>
          <w:szCs w:val="24"/>
        </w:rPr>
        <w:t xml:space="preserve"> e</w:t>
      </w:r>
      <w:r w:rsidRPr="00D455C5">
        <w:rPr>
          <w:rFonts w:ascii="Arial" w:hAnsi="Arial" w:cs="Arial"/>
          <w:sz w:val="24"/>
          <w:szCs w:val="24"/>
        </w:rPr>
        <w:t xml:space="preserve"> </w:t>
      </w:r>
      <w:r w:rsidR="007D44D3" w:rsidRPr="00D455C5">
        <w:rPr>
          <w:rFonts w:ascii="Arial" w:hAnsi="Arial" w:cs="Arial"/>
          <w:sz w:val="24"/>
          <w:szCs w:val="24"/>
        </w:rPr>
        <w:t>atribuindo certos casos a certos médicos</w:t>
      </w:r>
      <w:r w:rsidR="00DD132F">
        <w:rPr>
          <w:rFonts w:ascii="Arial" w:hAnsi="Arial" w:cs="Arial"/>
          <w:sz w:val="24"/>
          <w:szCs w:val="24"/>
        </w:rPr>
        <w:t>, como também guardar e organizar os dados de pacientes e médicos em certos ficheiros.</w:t>
      </w:r>
    </w:p>
    <w:p w14:paraId="31285D7E" w14:textId="31F4AB6A" w:rsidR="003D1248" w:rsidRPr="00493504" w:rsidRDefault="00493504" w:rsidP="000D7293">
      <w:pPr>
        <w:pStyle w:val="Corpodetexto"/>
        <w:rPr>
          <w:rFonts w:ascii="Arial" w:hAnsi="Arial" w:cs="Arial"/>
          <w:sz w:val="24"/>
          <w:szCs w:val="24"/>
        </w:rPr>
      </w:pPr>
      <w:r w:rsidRPr="00493504">
        <w:rPr>
          <w:rFonts w:ascii="Arial" w:hAnsi="Arial" w:cs="Arial"/>
          <w:sz w:val="24"/>
          <w:szCs w:val="24"/>
        </w:rPr>
        <w:t>Para a execução deste projeto utilizamos a linguagem de programação C#, e as funcionalidades dadas pelo mesmo</w:t>
      </w:r>
      <w:r>
        <w:rPr>
          <w:rFonts w:ascii="Arial" w:hAnsi="Arial" w:cs="Arial"/>
          <w:sz w:val="24"/>
          <w:szCs w:val="24"/>
        </w:rPr>
        <w:t>.</w:t>
      </w:r>
      <w:r w:rsidRPr="00493504">
        <w:rPr>
          <w:rFonts w:ascii="Arial" w:hAnsi="Arial" w:cs="Arial"/>
          <w:sz w:val="24"/>
          <w:szCs w:val="24"/>
        </w:rPr>
        <w:t xml:space="preserve">  </w:t>
      </w:r>
    </w:p>
    <w:p w14:paraId="7DC1BECA" w14:textId="55C867F3" w:rsidR="002F46F2" w:rsidRDefault="00493504" w:rsidP="00DD132F">
      <w:pPr>
        <w:pStyle w:val="Ttulo2"/>
      </w:pPr>
      <w:bookmarkStart w:id="3" w:name="_Toc44092246"/>
      <w:r w:rsidRPr="00493504">
        <w:t>Objetivos</w:t>
      </w:r>
      <w:bookmarkEnd w:id="3"/>
    </w:p>
    <w:p w14:paraId="0448C73F" w14:textId="4892F9CA" w:rsidR="00493504" w:rsidRDefault="00425C84" w:rsidP="00493504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início do projeto foi-nos apresentado certos objetivos a abranger ao longo do semestre para incentivar uma maior exploração da linguagem C#</w:t>
      </w:r>
      <w:r w:rsidR="004935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da sua diferente aplicabilidade em senários diferentes, sendo estes:</w:t>
      </w:r>
    </w:p>
    <w:p w14:paraId="49858DA1" w14:textId="23972BC3" w:rsidR="00425C84" w:rsidRDefault="00425C84" w:rsidP="00493504">
      <w:pPr>
        <w:pStyle w:val="Corpodetexto"/>
        <w:rPr>
          <w:rFonts w:ascii="Arial" w:hAnsi="Arial" w:cs="Arial"/>
          <w:sz w:val="24"/>
          <w:szCs w:val="24"/>
        </w:rPr>
      </w:pPr>
    </w:p>
    <w:p w14:paraId="79769C3F" w14:textId="24AE4F55" w:rsidR="00425C84" w:rsidRDefault="00425C84" w:rsidP="00425C84">
      <w:pPr>
        <w:pStyle w:val="Corpodetext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25C84">
        <w:rPr>
          <w:rFonts w:ascii="Arial" w:hAnsi="Arial" w:cs="Arial"/>
          <w:sz w:val="24"/>
          <w:szCs w:val="24"/>
        </w:rPr>
        <w:t>Consolidar conceitos basilares do Paradigma Orientado a Objetos</w:t>
      </w:r>
      <w:r>
        <w:rPr>
          <w:rFonts w:ascii="Arial" w:hAnsi="Arial" w:cs="Arial"/>
          <w:sz w:val="24"/>
          <w:szCs w:val="24"/>
        </w:rPr>
        <w:t xml:space="preserve"> (POO);</w:t>
      </w:r>
    </w:p>
    <w:p w14:paraId="4E264585" w14:textId="64638788" w:rsidR="00425C84" w:rsidRDefault="00425C84" w:rsidP="00425C84">
      <w:pPr>
        <w:pStyle w:val="Corpodetext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25C84">
        <w:rPr>
          <w:rFonts w:ascii="Arial" w:hAnsi="Arial" w:cs="Arial"/>
          <w:sz w:val="24"/>
          <w:szCs w:val="24"/>
        </w:rPr>
        <w:t>Desenvolver capacidades de programação em C#;</w:t>
      </w:r>
    </w:p>
    <w:p w14:paraId="59534EA3" w14:textId="044B508A" w:rsidR="00425C84" w:rsidRDefault="00425C84" w:rsidP="00425C84">
      <w:pPr>
        <w:pStyle w:val="Corpodetext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25C84">
        <w:rPr>
          <w:rFonts w:ascii="Arial" w:hAnsi="Arial" w:cs="Arial"/>
          <w:sz w:val="24"/>
          <w:szCs w:val="24"/>
        </w:rPr>
        <w:t>Potenciar a experiência no desenvolvimento de software;</w:t>
      </w:r>
    </w:p>
    <w:p w14:paraId="585D6937" w14:textId="48DB4CEA" w:rsidR="00425C84" w:rsidRPr="00493504" w:rsidRDefault="00425C84" w:rsidP="00425C84">
      <w:pPr>
        <w:pStyle w:val="Corpodetext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25C84">
        <w:rPr>
          <w:rFonts w:ascii="Arial" w:hAnsi="Arial" w:cs="Arial"/>
          <w:sz w:val="24"/>
          <w:szCs w:val="24"/>
        </w:rPr>
        <w:t>Assimilar o conteúdo da Unidade Curricular</w:t>
      </w:r>
      <w:r>
        <w:rPr>
          <w:rFonts w:ascii="Arial" w:hAnsi="Arial" w:cs="Arial"/>
          <w:sz w:val="24"/>
          <w:szCs w:val="24"/>
        </w:rPr>
        <w:t>;</w:t>
      </w:r>
    </w:p>
    <w:p w14:paraId="4E226239" w14:textId="78523101" w:rsidR="00493504" w:rsidRDefault="00493504" w:rsidP="00493504">
      <w:pPr>
        <w:pStyle w:val="Corpodetexto"/>
      </w:pPr>
    </w:p>
    <w:p w14:paraId="042EF751" w14:textId="18D28CF5" w:rsidR="00DD132F" w:rsidRDefault="00DD132F" w:rsidP="00493504">
      <w:pPr>
        <w:pStyle w:val="Corpodetexto"/>
      </w:pPr>
    </w:p>
    <w:p w14:paraId="60766520" w14:textId="39125976" w:rsidR="00DD132F" w:rsidRDefault="00DD132F" w:rsidP="00493504">
      <w:pPr>
        <w:pStyle w:val="Corpodetexto"/>
      </w:pPr>
    </w:p>
    <w:p w14:paraId="0FFEDFBC" w14:textId="3FD9D6EF" w:rsidR="00DD132F" w:rsidRDefault="00DD132F" w:rsidP="00493504">
      <w:pPr>
        <w:pStyle w:val="Corpodetexto"/>
      </w:pPr>
    </w:p>
    <w:p w14:paraId="23176C09" w14:textId="54986D9C" w:rsidR="00DD132F" w:rsidRDefault="00DD132F" w:rsidP="00493504">
      <w:pPr>
        <w:pStyle w:val="Corpodetexto"/>
      </w:pPr>
    </w:p>
    <w:p w14:paraId="76B1D96D" w14:textId="1FEF300C" w:rsidR="00DD132F" w:rsidRDefault="00DD132F" w:rsidP="00493504">
      <w:pPr>
        <w:pStyle w:val="Corpodetexto"/>
      </w:pPr>
    </w:p>
    <w:p w14:paraId="3613032B" w14:textId="126D550D" w:rsidR="00DD132F" w:rsidRDefault="00DD132F" w:rsidP="00493504">
      <w:pPr>
        <w:pStyle w:val="Corpodetexto"/>
      </w:pPr>
    </w:p>
    <w:p w14:paraId="076491B1" w14:textId="3835EF18" w:rsidR="00DD132F" w:rsidRDefault="00DD132F" w:rsidP="00493504">
      <w:pPr>
        <w:pStyle w:val="Corpodetexto"/>
      </w:pPr>
    </w:p>
    <w:p w14:paraId="0822439D" w14:textId="258893FC" w:rsidR="00DD132F" w:rsidRDefault="00DD132F" w:rsidP="00493504">
      <w:pPr>
        <w:pStyle w:val="Corpodetexto"/>
      </w:pPr>
    </w:p>
    <w:p w14:paraId="4355C1DA" w14:textId="77777777" w:rsidR="00DD132F" w:rsidRDefault="00DD132F" w:rsidP="00493504">
      <w:pPr>
        <w:pStyle w:val="Corpodetexto"/>
      </w:pPr>
    </w:p>
    <w:p w14:paraId="124E250A" w14:textId="27FA628C" w:rsidR="003D1248" w:rsidRDefault="00DD132F" w:rsidP="00DD132F">
      <w:pPr>
        <w:pStyle w:val="Ttulo2"/>
      </w:pPr>
      <w:bookmarkStart w:id="4" w:name="_Toc44092247"/>
      <w:r>
        <w:lastRenderedPageBreak/>
        <w:t>Estrutura</w:t>
      </w:r>
      <w:bookmarkEnd w:id="4"/>
    </w:p>
    <w:p w14:paraId="2A4D0DA8" w14:textId="1A42EC3F" w:rsidR="00DD132F" w:rsidRDefault="00DD132F" w:rsidP="00DD132F">
      <w:pPr>
        <w:pStyle w:val="Corpodetex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projeto foi utilizada a arquitetura “</w:t>
      </w:r>
      <w:proofErr w:type="spellStart"/>
      <w:r>
        <w:rPr>
          <w:rFonts w:ascii="Arial" w:hAnsi="Arial" w:cs="Arial"/>
          <w:sz w:val="24"/>
          <w:szCs w:val="24"/>
        </w:rPr>
        <w:t>NTier</w:t>
      </w:r>
      <w:proofErr w:type="spellEnd"/>
      <w:r>
        <w:rPr>
          <w:rFonts w:ascii="Arial" w:hAnsi="Arial" w:cs="Arial"/>
          <w:sz w:val="24"/>
          <w:szCs w:val="24"/>
        </w:rPr>
        <w:t>”, ou seja, o código foi implementado de forma a ser organizado em 4 camadas diferentes:</w:t>
      </w:r>
    </w:p>
    <w:p w14:paraId="146DF485" w14:textId="77777777" w:rsidR="00DD132F" w:rsidRDefault="00DD132F" w:rsidP="00DD132F">
      <w:pPr>
        <w:pStyle w:val="Corpodetexto"/>
        <w:jc w:val="left"/>
        <w:rPr>
          <w:rFonts w:ascii="Arial" w:hAnsi="Arial" w:cs="Arial"/>
          <w:sz w:val="24"/>
          <w:szCs w:val="24"/>
        </w:rPr>
      </w:pPr>
    </w:p>
    <w:p w14:paraId="4805A741" w14:textId="594A5EAB" w:rsidR="00DD132F" w:rsidRDefault="00DD132F" w:rsidP="00DD132F">
      <w:pPr>
        <w:pStyle w:val="Corpodetexto"/>
        <w:numPr>
          <w:ilvl w:val="0"/>
          <w:numId w:val="17"/>
        </w:numPr>
        <w:jc w:val="left"/>
        <w:rPr>
          <w:rFonts w:ascii="Arial" w:hAnsi="Arial" w:cs="Arial"/>
          <w:sz w:val="24"/>
          <w:szCs w:val="24"/>
        </w:rPr>
      </w:pPr>
      <w:r w:rsidRPr="00DD132F">
        <w:rPr>
          <w:rFonts w:ascii="Arial" w:hAnsi="Arial" w:cs="Arial"/>
          <w:b/>
          <w:bCs/>
          <w:sz w:val="24"/>
          <w:szCs w:val="24"/>
        </w:rPr>
        <w:t xml:space="preserve">Business </w:t>
      </w:r>
      <w:proofErr w:type="spellStart"/>
      <w:r w:rsidRPr="00DD132F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 w:rsidRPr="00DD132F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Esta camada contém as definições de todos os objetos utilizados no projeto (Pessoa, Paciente,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51EA37C" w14:textId="78482349" w:rsidR="00DD132F" w:rsidRDefault="00DD132F" w:rsidP="00DD132F">
      <w:pPr>
        <w:pStyle w:val="Corpodetexto"/>
        <w:numPr>
          <w:ilvl w:val="0"/>
          <w:numId w:val="17"/>
        </w:numPr>
        <w:jc w:val="left"/>
        <w:rPr>
          <w:rFonts w:ascii="Arial" w:hAnsi="Arial" w:cs="Arial"/>
          <w:sz w:val="24"/>
          <w:szCs w:val="24"/>
        </w:rPr>
      </w:pPr>
      <w:r w:rsidRPr="00DD132F"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 w:rsidRPr="00DD132F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DD132F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Esta cama é definida por conter as bibliotecas que contem as estruturas de dados utilizadas no projeto como também os seus métodos;</w:t>
      </w:r>
    </w:p>
    <w:p w14:paraId="13AF4A13" w14:textId="3BA93075" w:rsidR="00DD132F" w:rsidRDefault="00DD132F" w:rsidP="00DD132F">
      <w:pPr>
        <w:pStyle w:val="Corpodetexto"/>
        <w:numPr>
          <w:ilvl w:val="0"/>
          <w:numId w:val="17"/>
        </w:numPr>
        <w:jc w:val="left"/>
        <w:rPr>
          <w:rFonts w:ascii="Arial" w:hAnsi="Arial" w:cs="Arial"/>
          <w:sz w:val="24"/>
          <w:szCs w:val="24"/>
        </w:rPr>
      </w:pPr>
      <w:r w:rsidRPr="00DD132F">
        <w:rPr>
          <w:rFonts w:ascii="Arial" w:hAnsi="Arial" w:cs="Arial"/>
          <w:b/>
          <w:bCs/>
          <w:sz w:val="24"/>
          <w:szCs w:val="24"/>
        </w:rPr>
        <w:t xml:space="preserve">Business Rule </w:t>
      </w:r>
      <w:proofErr w:type="spellStart"/>
      <w:r w:rsidRPr="00DD132F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DD132F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Esta é a camada que separa as camadas discutidas anteriormente da camada de apresentação, como também a camada que gere os comandos a serem usados;</w:t>
      </w:r>
    </w:p>
    <w:p w14:paraId="64B4CB99" w14:textId="04742F96" w:rsidR="00DD132F" w:rsidRDefault="00DD132F" w:rsidP="00DD132F">
      <w:pPr>
        <w:pStyle w:val="Corpodetexto"/>
        <w:numPr>
          <w:ilvl w:val="0"/>
          <w:numId w:val="17"/>
        </w:numPr>
        <w:jc w:val="left"/>
        <w:rPr>
          <w:rFonts w:ascii="Arial" w:hAnsi="Arial" w:cs="Arial"/>
          <w:sz w:val="24"/>
          <w:szCs w:val="24"/>
        </w:rPr>
      </w:pPr>
      <w:proofErr w:type="spellStart"/>
      <w:r w:rsidRPr="00DD132F">
        <w:rPr>
          <w:rFonts w:ascii="Arial" w:hAnsi="Arial" w:cs="Arial"/>
          <w:b/>
          <w:bCs/>
          <w:sz w:val="24"/>
          <w:szCs w:val="24"/>
        </w:rPr>
        <w:t>Presentation</w:t>
      </w:r>
      <w:proofErr w:type="spellEnd"/>
      <w:r w:rsidRPr="00DD132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132F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DD132F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Finalmente esta camada é a que vai apresentar e traduzir as tarefas e os resultados para algo que o utilizador consiga compreender;</w:t>
      </w:r>
    </w:p>
    <w:p w14:paraId="1C4F3760" w14:textId="77777777" w:rsidR="00DD132F" w:rsidRPr="00DD132F" w:rsidRDefault="00DD132F" w:rsidP="00DD132F">
      <w:pPr>
        <w:pStyle w:val="Corpodetexto"/>
        <w:jc w:val="left"/>
        <w:rPr>
          <w:rFonts w:ascii="Arial" w:hAnsi="Arial" w:cs="Arial"/>
          <w:sz w:val="24"/>
          <w:szCs w:val="24"/>
        </w:rPr>
      </w:pPr>
    </w:p>
    <w:p w14:paraId="6B238BFB" w14:textId="77777777" w:rsidR="003D1248" w:rsidRDefault="003D1248" w:rsidP="0081438E">
      <w:pPr>
        <w:pStyle w:val="Corpodetexto"/>
      </w:pPr>
    </w:p>
    <w:p w14:paraId="6C681365" w14:textId="1E723B2E" w:rsidR="003D1248" w:rsidRDefault="003D1248" w:rsidP="0081438E">
      <w:pPr>
        <w:pStyle w:val="Corpodetexto"/>
      </w:pPr>
    </w:p>
    <w:p w14:paraId="4621DC35" w14:textId="4D94C59B" w:rsidR="00C07C94" w:rsidRDefault="00C07C94" w:rsidP="00C07C94">
      <w:pPr>
        <w:pStyle w:val="Ttulo1"/>
        <w:spacing w:before="0"/>
      </w:pPr>
      <w:bookmarkStart w:id="5" w:name="_Toc44092248"/>
      <w:r>
        <w:lastRenderedPageBreak/>
        <w:t>Desenvolvimento</w:t>
      </w:r>
      <w:bookmarkEnd w:id="5"/>
    </w:p>
    <w:p w14:paraId="54BDCEDB" w14:textId="692330A1" w:rsidR="0081438E" w:rsidRPr="002A5D2E" w:rsidRDefault="00A40458" w:rsidP="00184CA8">
      <w:pPr>
        <w:pStyle w:val="Ttulo2"/>
      </w:pPr>
      <w:bookmarkStart w:id="6" w:name="_Toc44092249"/>
      <w:r w:rsidRPr="002A5D2E">
        <w:t>Diagrama de Classes</w:t>
      </w:r>
      <w:r w:rsidR="0064411A">
        <w:t xml:space="preserve"> e Classes</w:t>
      </w:r>
      <w:bookmarkEnd w:id="6"/>
    </w:p>
    <w:p w14:paraId="4FF811A7" w14:textId="01C639D5" w:rsidR="00A40458" w:rsidRPr="00A40458" w:rsidRDefault="00BE7F8B" w:rsidP="00A40458">
      <w:pPr>
        <w:pStyle w:val="Corpodetexto"/>
      </w:pPr>
      <w:r>
        <w:rPr>
          <w:noProof/>
        </w:rPr>
        <w:drawing>
          <wp:inline distT="0" distB="0" distL="0" distR="0" wp14:anchorId="2CA5623E" wp14:editId="7712A6E7">
            <wp:extent cx="4848902" cy="6792273"/>
            <wp:effectExtent l="0" t="0" r="8890" b="889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B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E071" w14:textId="5BAC7967" w:rsidR="003D1248" w:rsidRDefault="00473BC4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1 – Diagrama de Classes</w:t>
      </w:r>
      <w:r w:rsidR="002A5D2E">
        <w:rPr>
          <w:i/>
          <w:iCs/>
          <w:sz w:val="20"/>
          <w:szCs w:val="20"/>
        </w:rPr>
        <w:t xml:space="preserve"> da camada Business </w:t>
      </w:r>
      <w:proofErr w:type="spellStart"/>
      <w:r w:rsidR="002A5D2E">
        <w:rPr>
          <w:i/>
          <w:iCs/>
          <w:sz w:val="20"/>
          <w:szCs w:val="20"/>
        </w:rPr>
        <w:t>Objects</w:t>
      </w:r>
      <w:proofErr w:type="spellEnd"/>
    </w:p>
    <w:p w14:paraId="02BA3AE4" w14:textId="3D71E178" w:rsidR="00BE7F8B" w:rsidRDefault="00BE7F8B" w:rsidP="00A03F3D">
      <w:pPr>
        <w:pStyle w:val="Corpodetexto"/>
        <w:rPr>
          <w:i/>
          <w:iCs/>
          <w:sz w:val="20"/>
          <w:szCs w:val="20"/>
        </w:rPr>
      </w:pPr>
    </w:p>
    <w:p w14:paraId="04C123FE" w14:textId="77777777" w:rsidR="00BE7F8B" w:rsidRDefault="00BE7F8B" w:rsidP="00A03F3D">
      <w:pPr>
        <w:pStyle w:val="Corpodetexto"/>
        <w:rPr>
          <w:i/>
          <w:iCs/>
          <w:sz w:val="20"/>
          <w:szCs w:val="20"/>
        </w:rPr>
      </w:pPr>
    </w:p>
    <w:p w14:paraId="23AADDC6" w14:textId="6D0ABB23" w:rsidR="00C26CD0" w:rsidRDefault="00C26CD0" w:rsidP="00A03F3D">
      <w:pPr>
        <w:pStyle w:val="Corpodetexto"/>
        <w:rPr>
          <w:i/>
          <w:iCs/>
          <w:sz w:val="20"/>
          <w:szCs w:val="20"/>
        </w:rPr>
      </w:pPr>
    </w:p>
    <w:p w14:paraId="4FBA0F1F" w14:textId="7CCC9E5E" w:rsidR="00C26CD0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camada é composta por 3 classes, Pessoa, Paciente e Medico com as duas últimas sendo classes filho da classe Pessoa pois derivam certos dados da mesma.</w:t>
      </w:r>
    </w:p>
    <w:p w14:paraId="50E47A8D" w14:textId="683E5D8B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B979409" w14:textId="100D7D4C" w:rsidR="00D455C5" w:rsidRPr="00184CA8" w:rsidRDefault="00D455C5" w:rsidP="00A03F3D">
      <w:pPr>
        <w:pStyle w:val="Corpodetexto"/>
        <w:rPr>
          <w:rFonts w:ascii="Arial" w:hAnsi="Arial" w:cs="Arial"/>
          <w:color w:val="365F91"/>
          <w:sz w:val="28"/>
          <w:szCs w:val="28"/>
        </w:rPr>
      </w:pPr>
      <w:r w:rsidRPr="00184CA8">
        <w:rPr>
          <w:rFonts w:ascii="Arial" w:hAnsi="Arial" w:cs="Arial"/>
          <w:b/>
          <w:bCs/>
          <w:color w:val="365F91"/>
          <w:sz w:val="28"/>
          <w:szCs w:val="28"/>
        </w:rPr>
        <w:t>Pessoa:</w:t>
      </w:r>
      <w:r w:rsidRPr="00184CA8">
        <w:rPr>
          <w:rFonts w:ascii="Arial" w:hAnsi="Arial" w:cs="Arial"/>
          <w:color w:val="365F91"/>
          <w:sz w:val="28"/>
          <w:szCs w:val="28"/>
        </w:rPr>
        <w:t xml:space="preserve"> </w:t>
      </w:r>
    </w:p>
    <w:p w14:paraId="708C8BB2" w14:textId="49DBDEC2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12FDA32D" w14:textId="463F6D73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</w:t>
      </w:r>
    </w:p>
    <w:p w14:paraId="0A56ABEC" w14:textId="01C0B0E1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Nif</w:t>
      </w:r>
      <w:proofErr w:type="spellEnd"/>
    </w:p>
    <w:p w14:paraId="36DA3CA6" w14:textId="028412D9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14:paraId="407BDC57" w14:textId="51367141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</w:t>
      </w:r>
    </w:p>
    <w:p w14:paraId="30A3B3BD" w14:textId="77777777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76B761B3" w14:textId="13332D6F" w:rsidR="00D455C5" w:rsidRDefault="00D455C5" w:rsidP="00D455C5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contem propriedades que </w:t>
      </w:r>
      <w:r w:rsidR="00F73FDF">
        <w:rPr>
          <w:rFonts w:ascii="Arial" w:hAnsi="Arial" w:cs="Arial"/>
          <w:sz w:val="24"/>
          <w:szCs w:val="24"/>
        </w:rPr>
        <w:t>permitem manipular os próprios atributos:</w:t>
      </w:r>
    </w:p>
    <w:p w14:paraId="2D62B1A6" w14:textId="1DC3DCAE" w:rsidR="00F73FDF" w:rsidRPr="00D455C5" w:rsidRDefault="00F73FDF" w:rsidP="00D455C5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F5B54E" wp14:editId="3A151001">
            <wp:extent cx="3172268" cy="4715533"/>
            <wp:effectExtent l="0" t="0" r="9525" b="0"/>
            <wp:docPr id="6" name="Imagem 6" descr="Uma imagem com captura de ecrã, monitor, preto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pPeep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D23" w14:textId="4CA2A41F" w:rsidR="00F73FDF" w:rsidRDefault="00F73FDF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2 – Propriedades da classe Pessoa</w:t>
      </w:r>
    </w:p>
    <w:p w14:paraId="15E9EE70" w14:textId="4A6D01E6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2EEABC5" w14:textId="29408EE4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CB69101" w14:textId="174CEAC0" w:rsidR="00D455C5" w:rsidRDefault="00F73FDF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determinar o sexo de uma pessoa usamos um enumerador para diferenciar entre os estados:</w:t>
      </w:r>
    </w:p>
    <w:p w14:paraId="7CD67BBF" w14:textId="77777777" w:rsidR="00F73FDF" w:rsidRDefault="00F73FDF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7B67112" w14:textId="1E5742DA" w:rsidR="00F73FDF" w:rsidRDefault="00F73FDF" w:rsidP="000F18C7">
      <w:pPr>
        <w:pStyle w:val="Corpodetex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AC5DFE" wp14:editId="10BA00BF">
            <wp:extent cx="1181265" cy="952633"/>
            <wp:effectExtent l="0" t="0" r="0" b="0"/>
            <wp:docPr id="7" name="Imagem 7" descr="Uma imagem com telefone, telemóvel, preto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umsex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AC3" w14:textId="40472149" w:rsidR="000F18C7" w:rsidRDefault="000F18C7" w:rsidP="000F18C7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3 – Enumerador Sexo de uma pessoa</w:t>
      </w:r>
    </w:p>
    <w:p w14:paraId="4FA86F18" w14:textId="0BBAC2DD" w:rsidR="000F18C7" w:rsidRDefault="000F18C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16D25548" w14:textId="1E1E5917" w:rsidR="000F18C7" w:rsidRDefault="000F18C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576DAC6" w14:textId="6BB3E240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EFBA90F" w14:textId="3D5E5D8A" w:rsidR="00D455C5" w:rsidRPr="00184CA8" w:rsidRDefault="00F73FDF" w:rsidP="00A03F3D">
      <w:pPr>
        <w:pStyle w:val="Corpodetexto"/>
        <w:rPr>
          <w:rFonts w:ascii="Arial" w:hAnsi="Arial" w:cs="Arial"/>
          <w:color w:val="365F91"/>
          <w:sz w:val="28"/>
          <w:szCs w:val="28"/>
        </w:rPr>
      </w:pPr>
      <w:r w:rsidRPr="00184CA8">
        <w:rPr>
          <w:rFonts w:ascii="Arial" w:hAnsi="Arial" w:cs="Arial"/>
          <w:b/>
          <w:bCs/>
          <w:color w:val="365F91"/>
          <w:sz w:val="28"/>
          <w:szCs w:val="28"/>
        </w:rPr>
        <w:t xml:space="preserve">Paciente: </w:t>
      </w:r>
    </w:p>
    <w:p w14:paraId="2D247264" w14:textId="77777777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6A452198" w14:textId="17AFC772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</w:t>
      </w:r>
    </w:p>
    <w:p w14:paraId="7926B80E" w14:textId="719EE8BB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</w:t>
      </w:r>
    </w:p>
    <w:p w14:paraId="5D6FEA3E" w14:textId="1682D69B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Entrada</w:t>
      </w:r>
    </w:p>
    <w:p w14:paraId="297A41CA" w14:textId="69DDA423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</w:t>
      </w:r>
      <w:proofErr w:type="spellStart"/>
      <w:r>
        <w:rPr>
          <w:rFonts w:ascii="Arial" w:hAnsi="Arial" w:cs="Arial"/>
          <w:sz w:val="24"/>
          <w:szCs w:val="24"/>
        </w:rPr>
        <w:t>Saida</w:t>
      </w:r>
      <w:proofErr w:type="spellEnd"/>
    </w:p>
    <w:p w14:paraId="17C78D0B" w14:textId="78748B6A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</w:t>
      </w:r>
    </w:p>
    <w:p w14:paraId="2A155E57" w14:textId="77777777" w:rsidR="000F18C7" w:rsidRPr="000F18C7" w:rsidRDefault="000F18C7" w:rsidP="000F18C7">
      <w:pPr>
        <w:pStyle w:val="Corpodetexto"/>
        <w:rPr>
          <w:rFonts w:ascii="Arial" w:hAnsi="Arial" w:cs="Arial"/>
          <w:sz w:val="24"/>
          <w:szCs w:val="24"/>
        </w:rPr>
      </w:pPr>
    </w:p>
    <w:p w14:paraId="7526C176" w14:textId="537A597A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contem propriedades que permitem manipular os próprios atributos:</w:t>
      </w:r>
    </w:p>
    <w:p w14:paraId="1A925ADB" w14:textId="41522924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A436FC" wp14:editId="72366C54">
            <wp:extent cx="4496427" cy="5734850"/>
            <wp:effectExtent l="0" t="0" r="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Pacie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604A" w14:textId="171E8D02" w:rsidR="00F73FDF" w:rsidRPr="000F18C7" w:rsidRDefault="00F73FDF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 xml:space="preserve"> – Propriedades da classe Paciente</w:t>
      </w:r>
    </w:p>
    <w:p w14:paraId="062D36A7" w14:textId="41B5A122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Semelhante a classe Pessoa, a classe Paciente também usa um enumerador para determinar a condição de um paciente:</w:t>
      </w:r>
    </w:p>
    <w:p w14:paraId="6FF36200" w14:textId="0F343ABE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BE4B9C" wp14:editId="09498E23">
            <wp:extent cx="1495634" cy="1095528"/>
            <wp:effectExtent l="0" t="0" r="9525" b="9525"/>
            <wp:docPr id="9" name="Imagem 9" descr="Uma imagem com fotografia, preto, sentado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um con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73FD" w14:textId="45BDC7BC" w:rsidR="00F73FDF" w:rsidRDefault="000F18C7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5 – Enumerador que determina condição de paciente</w:t>
      </w:r>
    </w:p>
    <w:p w14:paraId="6E0ECEC7" w14:textId="77777777" w:rsidR="000F18C7" w:rsidRPr="000F18C7" w:rsidRDefault="000F18C7" w:rsidP="00F73FDF">
      <w:pPr>
        <w:pStyle w:val="Corpodetexto"/>
        <w:rPr>
          <w:i/>
          <w:iCs/>
          <w:sz w:val="20"/>
          <w:szCs w:val="20"/>
        </w:rPr>
      </w:pPr>
    </w:p>
    <w:p w14:paraId="738135D8" w14:textId="77777777" w:rsidR="00184CA8" w:rsidRDefault="00184CA8" w:rsidP="00F73FDF">
      <w:pPr>
        <w:pStyle w:val="Corpodetexto"/>
        <w:rPr>
          <w:rFonts w:ascii="Arial" w:hAnsi="Arial" w:cs="Arial"/>
          <w:b/>
          <w:bCs/>
          <w:color w:val="365F91"/>
          <w:sz w:val="28"/>
          <w:szCs w:val="28"/>
        </w:rPr>
      </w:pPr>
    </w:p>
    <w:p w14:paraId="5898D07F" w14:textId="6D305D89" w:rsidR="00F73FDF" w:rsidRPr="00184CA8" w:rsidRDefault="00F73FDF" w:rsidP="00F73FDF">
      <w:pPr>
        <w:pStyle w:val="Corpodetexto"/>
        <w:rPr>
          <w:rFonts w:ascii="Arial" w:hAnsi="Arial" w:cs="Arial"/>
          <w:b/>
          <w:bCs/>
          <w:color w:val="365F91"/>
          <w:sz w:val="28"/>
          <w:szCs w:val="28"/>
        </w:rPr>
      </w:pPr>
      <w:r w:rsidRPr="00184CA8">
        <w:rPr>
          <w:rFonts w:ascii="Arial" w:hAnsi="Arial" w:cs="Arial"/>
          <w:b/>
          <w:bCs/>
          <w:color w:val="365F91"/>
          <w:sz w:val="28"/>
          <w:szCs w:val="28"/>
        </w:rPr>
        <w:lastRenderedPageBreak/>
        <w:t>Medico:</w:t>
      </w:r>
    </w:p>
    <w:p w14:paraId="55B20D13" w14:textId="77777777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2AAC7230" w14:textId="04B29886" w:rsidR="00563DC2" w:rsidRDefault="00563DC2" w:rsidP="00563DC2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Especialidade</w:t>
      </w:r>
    </w:p>
    <w:p w14:paraId="6F65B42E" w14:textId="6F792646" w:rsidR="00563DC2" w:rsidRPr="00563DC2" w:rsidRDefault="00563DC2" w:rsidP="00563DC2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Pacientes</w:t>
      </w:r>
    </w:p>
    <w:p w14:paraId="02035A76" w14:textId="77777777" w:rsidR="00563DC2" w:rsidRPr="00F73FDF" w:rsidRDefault="00563DC2" w:rsidP="00F73FDF">
      <w:pPr>
        <w:pStyle w:val="Corpodetexto"/>
        <w:rPr>
          <w:rFonts w:ascii="Arial" w:hAnsi="Arial" w:cs="Arial"/>
          <w:b/>
          <w:bCs/>
          <w:sz w:val="24"/>
          <w:szCs w:val="24"/>
        </w:rPr>
      </w:pPr>
    </w:p>
    <w:p w14:paraId="4453C4C4" w14:textId="5CB06FAA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contem propriedades que permitem manipular os próprios atributos:</w:t>
      </w:r>
    </w:p>
    <w:p w14:paraId="77B8AC23" w14:textId="524FEBE9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A3398" wp14:editId="75AA55F7">
            <wp:extent cx="4410691" cy="2353003"/>
            <wp:effectExtent l="0" t="0" r="9525" b="0"/>
            <wp:docPr id="10" name="Imagem 10" descr="Uma imagem com captura de ecrã, monitor,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pMe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489" w14:textId="65C6C906" w:rsidR="00563DC2" w:rsidRDefault="00563DC2" w:rsidP="00563DC2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 xml:space="preserve"> – Propriedades da classe Paciente</w:t>
      </w:r>
    </w:p>
    <w:p w14:paraId="0801129D" w14:textId="53B292E9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04BADB86" w14:textId="0F846638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65523135" w14:textId="1D36A74E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54BD2823" w14:textId="77B9A785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285C8D3B" w14:textId="01A2EA47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6202511A" w14:textId="0DEE2BD7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3DF547BC" w14:textId="05CDD4A9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31321853" w14:textId="3F92AF2F" w:rsidR="00C26CD0" w:rsidRDefault="00563DC2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795784CC" wp14:editId="2D8E8770">
            <wp:extent cx="3172268" cy="4906060"/>
            <wp:effectExtent l="0" t="0" r="9525" b="889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D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5CA" w14:textId="1FCAF709" w:rsidR="00563DC2" w:rsidRPr="00473BC4" w:rsidRDefault="00563DC2" w:rsidP="00563DC2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 xml:space="preserve"> – Diagrama de Classes da camada Data </w:t>
      </w:r>
      <w:proofErr w:type="spellStart"/>
      <w:r>
        <w:rPr>
          <w:i/>
          <w:iCs/>
          <w:sz w:val="20"/>
          <w:szCs w:val="20"/>
        </w:rPr>
        <w:t>Layer</w:t>
      </w:r>
      <w:proofErr w:type="spellEnd"/>
    </w:p>
    <w:p w14:paraId="367393E6" w14:textId="28803078" w:rsidR="00C26CD0" w:rsidRDefault="00C26CD0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15F4D486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camada é constituída por 2 classes, Pacientes e Médicos, estas sendo as camadas responsáveis pelas estruturas de dados usadas para armazenar os dados relacionados aos pacientes e médicos.</w:t>
      </w:r>
    </w:p>
    <w:p w14:paraId="7C337A2B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D29624C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FC6266F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00EAE2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AD09AD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334FD9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772C0BC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CDF019E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40E2951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4DFA2EE8" w14:textId="77777777" w:rsidR="00563DC2" w:rsidRPr="0064411A" w:rsidRDefault="00563DC2" w:rsidP="00A03F3D">
      <w:pPr>
        <w:pStyle w:val="Corpodetexto"/>
        <w:rPr>
          <w:rFonts w:ascii="Arial" w:hAnsi="Arial" w:cs="Arial"/>
          <w:color w:val="365F91"/>
          <w:sz w:val="28"/>
          <w:szCs w:val="28"/>
        </w:rPr>
      </w:pPr>
      <w:r w:rsidRPr="0064411A">
        <w:rPr>
          <w:rFonts w:ascii="Arial" w:hAnsi="Arial" w:cs="Arial"/>
          <w:b/>
          <w:bCs/>
          <w:color w:val="365F91"/>
          <w:sz w:val="28"/>
          <w:szCs w:val="28"/>
        </w:rPr>
        <w:lastRenderedPageBreak/>
        <w:t>Pacientes:</w:t>
      </w:r>
    </w:p>
    <w:p w14:paraId="644E5933" w14:textId="287AA5B8" w:rsidR="00D24B34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inicializa as listas que armazenam</w:t>
      </w:r>
      <w:r w:rsidR="00D24B34">
        <w:rPr>
          <w:rFonts w:ascii="Arial" w:hAnsi="Arial" w:cs="Arial"/>
          <w:sz w:val="24"/>
          <w:szCs w:val="24"/>
        </w:rPr>
        <w:t xml:space="preserve"> os dados de</w:t>
      </w:r>
      <w:r>
        <w:rPr>
          <w:rFonts w:ascii="Arial" w:hAnsi="Arial" w:cs="Arial"/>
          <w:sz w:val="24"/>
          <w:szCs w:val="24"/>
        </w:rPr>
        <w:t xml:space="preserve"> todos os pacientes</w:t>
      </w:r>
      <w:r w:rsidR="00D24B34">
        <w:rPr>
          <w:rFonts w:ascii="Arial" w:hAnsi="Arial" w:cs="Arial"/>
          <w:sz w:val="24"/>
          <w:szCs w:val="24"/>
        </w:rPr>
        <w:t xml:space="preserve"> que frequentaram o hospital, como também listas diferentes que separam os pacientes dependendo da condição dos mesmos.</w:t>
      </w:r>
    </w:p>
    <w:p w14:paraId="04343F31" w14:textId="77777777" w:rsidR="00D24B34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8D021B1" w14:textId="005F01F3" w:rsidR="00563DC2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DA6FBD" wp14:editId="782FACC4">
            <wp:extent cx="3696216" cy="2191056"/>
            <wp:effectExtent l="0" t="0" r="0" b="0"/>
            <wp:docPr id="11" name="Imagem 11" descr="Uma imagem com mesa, sentado, preto, portát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ciarPacient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DC2">
        <w:rPr>
          <w:rFonts w:ascii="Arial" w:hAnsi="Arial" w:cs="Arial"/>
          <w:sz w:val="24"/>
          <w:szCs w:val="24"/>
        </w:rPr>
        <w:t xml:space="preserve"> </w:t>
      </w:r>
    </w:p>
    <w:p w14:paraId="543BB62E" w14:textId="21E740D4" w:rsidR="00563DC2" w:rsidRPr="000F18C7" w:rsidRDefault="000F18C7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8 – </w:t>
      </w:r>
      <w:bookmarkStart w:id="7" w:name="_Hlk41067960"/>
      <w:r>
        <w:rPr>
          <w:i/>
          <w:iCs/>
          <w:sz w:val="20"/>
          <w:szCs w:val="20"/>
        </w:rPr>
        <w:t>Inicialização de listas para armazenar pacientes</w:t>
      </w:r>
      <w:bookmarkEnd w:id="7"/>
    </w:p>
    <w:p w14:paraId="6659E44F" w14:textId="77777777" w:rsidR="008F30A7" w:rsidRDefault="008F30A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1FB5C4E" w14:textId="7079DF87" w:rsidR="00563DC2" w:rsidRPr="0064411A" w:rsidRDefault="00D24B34" w:rsidP="00A03F3D">
      <w:pPr>
        <w:pStyle w:val="Corpodetexto"/>
        <w:rPr>
          <w:rFonts w:ascii="Arial" w:hAnsi="Arial" w:cs="Arial"/>
          <w:b/>
          <w:bCs/>
          <w:color w:val="365F91"/>
          <w:sz w:val="26"/>
          <w:szCs w:val="26"/>
        </w:rPr>
      </w:pPr>
      <w:r w:rsidRPr="0064411A">
        <w:rPr>
          <w:rFonts w:ascii="Arial" w:hAnsi="Arial" w:cs="Arial"/>
          <w:b/>
          <w:bCs/>
          <w:color w:val="365F91"/>
          <w:sz w:val="26"/>
          <w:szCs w:val="26"/>
        </w:rPr>
        <w:t>Métodos:</w:t>
      </w:r>
    </w:p>
    <w:p w14:paraId="0E8126B9" w14:textId="7FFC2C9C" w:rsidR="00D24B34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AddPaciente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Paciente paciente)</w:t>
      </w:r>
      <w:r w:rsidR="008F30A7" w:rsidRPr="008F30A7">
        <w:rPr>
          <w:rFonts w:ascii="Arial" w:hAnsi="Arial" w:cs="Arial"/>
          <w:b/>
          <w:bCs/>
          <w:sz w:val="24"/>
          <w:szCs w:val="24"/>
        </w:rPr>
        <w:t xml:space="preserve"> -</w:t>
      </w:r>
      <w:r w:rsidR="008F30A7">
        <w:rPr>
          <w:rFonts w:ascii="Arial" w:hAnsi="Arial" w:cs="Arial"/>
          <w:sz w:val="24"/>
          <w:szCs w:val="24"/>
        </w:rPr>
        <w:t xml:space="preserve"> Adiciona paciente à lista de pacientes global, também compara a condição do paciente e adiciona o mesmo na lista dessa condição.</w:t>
      </w:r>
    </w:p>
    <w:p w14:paraId="7D10B7B4" w14:textId="55126FB8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ListarTodosPacientes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</w:t>
      </w:r>
      <w:r w:rsidR="008F30A7">
        <w:rPr>
          <w:rFonts w:ascii="Arial" w:hAnsi="Arial" w:cs="Arial"/>
          <w:sz w:val="24"/>
          <w:szCs w:val="24"/>
        </w:rPr>
        <w:t>Lista o histórico de pacientes que frequentaram      o hospital (Outros métodos parecidos listam os pacientes com certas condições).</w:t>
      </w:r>
    </w:p>
    <w:p w14:paraId="1A106D32" w14:textId="1B87AD12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ObterPosPaciente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30A7">
        <w:rPr>
          <w:rFonts w:ascii="Arial" w:hAnsi="Arial" w:cs="Arial"/>
          <w:b/>
          <w:bCs/>
          <w:sz w:val="24"/>
          <w:szCs w:val="24"/>
        </w:rPr>
        <w:t>nomPaciente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>Obtém a posição de um paciente numa lista.</w:t>
      </w:r>
    </w:p>
    <w:p w14:paraId="6CEF5A6A" w14:textId="2B705299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RemovePaciente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30A7">
        <w:rPr>
          <w:rFonts w:ascii="Arial" w:hAnsi="Arial" w:cs="Arial"/>
          <w:b/>
          <w:bCs/>
          <w:sz w:val="24"/>
          <w:szCs w:val="24"/>
        </w:rPr>
        <w:t>nomePaciente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>Remove um paciente de uma lista dependendo da condição do mesmo.</w:t>
      </w:r>
    </w:p>
    <w:p w14:paraId="388E9396" w14:textId="28669EAC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ExistePaciente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30A7">
        <w:rPr>
          <w:rFonts w:ascii="Arial" w:hAnsi="Arial" w:cs="Arial"/>
          <w:b/>
          <w:bCs/>
          <w:sz w:val="24"/>
          <w:szCs w:val="24"/>
        </w:rPr>
        <w:t>nomePaciente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 xml:space="preserve">Verifica se existe um paciente </w:t>
      </w:r>
      <w:r w:rsidR="00643896">
        <w:rPr>
          <w:rFonts w:ascii="Arial" w:hAnsi="Arial" w:cs="Arial"/>
          <w:sz w:val="24"/>
          <w:szCs w:val="24"/>
        </w:rPr>
        <w:t>numa lista.</w:t>
      </w:r>
    </w:p>
    <w:p w14:paraId="6A4CEFE5" w14:textId="60D13518" w:rsidR="00D24B34" w:rsidRPr="00113329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SavePacientes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</w:t>
      </w:r>
      <w:r w:rsidR="00643896">
        <w:rPr>
          <w:rFonts w:ascii="Arial" w:hAnsi="Arial" w:cs="Arial"/>
          <w:b/>
          <w:bCs/>
          <w:sz w:val="24"/>
          <w:szCs w:val="24"/>
        </w:rPr>
        <w:t xml:space="preserve">– </w:t>
      </w:r>
      <w:r w:rsidR="00643896">
        <w:rPr>
          <w:rFonts w:ascii="Arial" w:hAnsi="Arial" w:cs="Arial"/>
          <w:sz w:val="24"/>
          <w:szCs w:val="24"/>
        </w:rPr>
        <w:t>Guarda dados da lista atual para um ficheiro “.</w:t>
      </w:r>
      <w:proofErr w:type="spellStart"/>
      <w:r w:rsidR="003D1E81">
        <w:rPr>
          <w:rFonts w:ascii="Arial" w:hAnsi="Arial" w:cs="Arial"/>
          <w:sz w:val="24"/>
          <w:szCs w:val="24"/>
        </w:rPr>
        <w:t>dat</w:t>
      </w:r>
      <w:proofErr w:type="spellEnd"/>
      <w:r w:rsidR="00643896">
        <w:rPr>
          <w:rFonts w:ascii="Arial" w:hAnsi="Arial" w:cs="Arial"/>
          <w:sz w:val="24"/>
          <w:szCs w:val="24"/>
        </w:rPr>
        <w:t>”.</w:t>
      </w:r>
    </w:p>
    <w:p w14:paraId="54EEBCEC" w14:textId="72235949" w:rsidR="00113329" w:rsidRPr="00AB7031" w:rsidRDefault="00113329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LoadPacientes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="00AB703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B7031">
        <w:rPr>
          <w:rFonts w:ascii="Arial" w:hAnsi="Arial" w:cs="Arial"/>
          <w:sz w:val="24"/>
          <w:szCs w:val="24"/>
        </w:rPr>
        <w:t>Carrega dados de pacientes de um ficheiro “.</w:t>
      </w:r>
      <w:proofErr w:type="spellStart"/>
      <w:r w:rsidR="00AB7031">
        <w:rPr>
          <w:rFonts w:ascii="Arial" w:hAnsi="Arial" w:cs="Arial"/>
          <w:sz w:val="24"/>
          <w:szCs w:val="24"/>
        </w:rPr>
        <w:t>dat</w:t>
      </w:r>
      <w:proofErr w:type="spellEnd"/>
      <w:r w:rsidR="00AB7031">
        <w:rPr>
          <w:rFonts w:ascii="Arial" w:hAnsi="Arial" w:cs="Arial"/>
          <w:sz w:val="24"/>
          <w:szCs w:val="24"/>
        </w:rPr>
        <w:t>”</w:t>
      </w:r>
    </w:p>
    <w:p w14:paraId="512528E0" w14:textId="3B32F0EE" w:rsidR="00AB7031" w:rsidRPr="008F30A7" w:rsidRDefault="00AB7031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AB7031">
        <w:rPr>
          <w:rFonts w:ascii="Arial" w:hAnsi="Arial" w:cs="Arial"/>
          <w:b/>
          <w:bCs/>
          <w:sz w:val="24"/>
          <w:szCs w:val="24"/>
        </w:rPr>
        <w:t>ListPacientesPorCondicao</w:t>
      </w:r>
      <w:proofErr w:type="spellEnd"/>
      <w:r w:rsidRPr="00AB703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AB7031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Usando um </w:t>
      </w:r>
      <w:proofErr w:type="spellStart"/>
      <w:r>
        <w:rPr>
          <w:rFonts w:ascii="Arial" w:hAnsi="Arial" w:cs="Arial"/>
          <w:sz w:val="24"/>
          <w:szCs w:val="24"/>
        </w:rPr>
        <w:t>Comparable</w:t>
      </w:r>
      <w:proofErr w:type="spellEnd"/>
      <w:r>
        <w:rPr>
          <w:rFonts w:ascii="Arial" w:hAnsi="Arial" w:cs="Arial"/>
          <w:sz w:val="24"/>
          <w:szCs w:val="24"/>
        </w:rPr>
        <w:t>&lt;T&gt;, organiza os pacientes por condição (Urgente).</w:t>
      </w:r>
    </w:p>
    <w:p w14:paraId="7F6ED62B" w14:textId="5A1B3AD6" w:rsidR="008F30A7" w:rsidRDefault="008F30A7" w:rsidP="008F30A7">
      <w:pPr>
        <w:pStyle w:val="Corpodetexto"/>
        <w:rPr>
          <w:rFonts w:ascii="Arial" w:hAnsi="Arial" w:cs="Arial"/>
          <w:sz w:val="24"/>
          <w:szCs w:val="24"/>
        </w:rPr>
      </w:pPr>
    </w:p>
    <w:p w14:paraId="61AD1076" w14:textId="77777777" w:rsidR="008F30A7" w:rsidRDefault="008F30A7" w:rsidP="008F30A7">
      <w:pPr>
        <w:pStyle w:val="Corpodetexto"/>
        <w:rPr>
          <w:rFonts w:ascii="Arial" w:hAnsi="Arial" w:cs="Arial"/>
          <w:sz w:val="24"/>
          <w:szCs w:val="24"/>
        </w:rPr>
      </w:pPr>
    </w:p>
    <w:p w14:paraId="691B4E27" w14:textId="0A8E0BBC" w:rsidR="00D24B34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0664E0CD" w14:textId="191DB26B" w:rsidR="00643896" w:rsidRPr="00184CA8" w:rsidRDefault="00643896" w:rsidP="00A03F3D">
      <w:pPr>
        <w:pStyle w:val="Corpodetexto"/>
        <w:rPr>
          <w:rFonts w:ascii="Arial" w:hAnsi="Arial" w:cs="Arial"/>
          <w:b/>
          <w:bCs/>
          <w:color w:val="365F91"/>
          <w:sz w:val="28"/>
          <w:szCs w:val="28"/>
        </w:rPr>
      </w:pPr>
      <w:r w:rsidRPr="00184CA8">
        <w:rPr>
          <w:rFonts w:ascii="Arial" w:hAnsi="Arial" w:cs="Arial"/>
          <w:b/>
          <w:bCs/>
          <w:color w:val="365F91"/>
          <w:sz w:val="28"/>
          <w:szCs w:val="28"/>
        </w:rPr>
        <w:t>Médicos:</w:t>
      </w:r>
    </w:p>
    <w:p w14:paraId="285BB345" w14:textId="24B2A9A8" w:rsid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inicializa a lista que armazena os dados de todos os médicos no hospital.</w:t>
      </w:r>
    </w:p>
    <w:p w14:paraId="0398B957" w14:textId="150B00C5" w:rsid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22947F3" w14:textId="5640C5C0" w:rsidR="00643896" w:rsidRP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EF492B" wp14:editId="419BAC02">
            <wp:extent cx="2591162" cy="1543265"/>
            <wp:effectExtent l="0" t="0" r="0" b="0"/>
            <wp:docPr id="12" name="Imagem 12" descr="Uma imagem com propriedade, telefone, sentad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Medic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F669" w14:textId="6F409B7E" w:rsidR="00563DC2" w:rsidRDefault="000F18C7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9 – Inicialização da lista para armazenar </w:t>
      </w:r>
      <w:r w:rsidR="00697417">
        <w:rPr>
          <w:i/>
          <w:iCs/>
          <w:sz w:val="20"/>
          <w:szCs w:val="20"/>
        </w:rPr>
        <w:t>médicos</w:t>
      </w:r>
    </w:p>
    <w:p w14:paraId="5DF14CC2" w14:textId="77777777" w:rsidR="000F18C7" w:rsidRPr="000F18C7" w:rsidRDefault="000F18C7" w:rsidP="00A03F3D">
      <w:pPr>
        <w:pStyle w:val="Corpodetexto"/>
        <w:rPr>
          <w:i/>
          <w:iCs/>
          <w:sz w:val="20"/>
          <w:szCs w:val="20"/>
        </w:rPr>
      </w:pPr>
    </w:p>
    <w:p w14:paraId="331B00AC" w14:textId="174938ED" w:rsidR="00563DC2" w:rsidRPr="0064411A" w:rsidRDefault="00643896" w:rsidP="00A03F3D">
      <w:pPr>
        <w:pStyle w:val="Corpodetexto"/>
        <w:rPr>
          <w:rFonts w:ascii="Arial" w:hAnsi="Arial" w:cs="Arial"/>
          <w:b/>
          <w:bCs/>
          <w:color w:val="365F91"/>
          <w:sz w:val="26"/>
          <w:szCs w:val="26"/>
        </w:rPr>
      </w:pPr>
      <w:r w:rsidRPr="0064411A">
        <w:rPr>
          <w:rFonts w:ascii="Arial" w:hAnsi="Arial" w:cs="Arial"/>
          <w:b/>
          <w:bCs/>
          <w:color w:val="365F91"/>
          <w:sz w:val="26"/>
          <w:szCs w:val="26"/>
        </w:rPr>
        <w:t xml:space="preserve">Métodos: </w:t>
      </w:r>
    </w:p>
    <w:p w14:paraId="6F1989BA" w14:textId="751E0467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AddMedico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Medico medico) –</w:t>
      </w:r>
      <w:r>
        <w:rPr>
          <w:rFonts w:ascii="Arial" w:hAnsi="Arial" w:cs="Arial"/>
          <w:sz w:val="24"/>
          <w:szCs w:val="24"/>
        </w:rPr>
        <w:t xml:space="preserve"> Adiciona um medico à lista de médicos.</w:t>
      </w:r>
    </w:p>
    <w:p w14:paraId="1B9BD1DD" w14:textId="245EC8AF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ObterPosMedico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Obtém a posição de um medico na lista.</w:t>
      </w:r>
    </w:p>
    <w:p w14:paraId="40505EFE" w14:textId="6345A7C8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AtribuirPacientes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nomeMedico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nomePaciente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Atribui um paciente a um medico na lista. </w:t>
      </w:r>
    </w:p>
    <w:p w14:paraId="02428511" w14:textId="750A7A9E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RemoveMedico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nomeMedico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Remove um medico da lista.</w:t>
      </w:r>
    </w:p>
    <w:p w14:paraId="2E0F0034" w14:textId="0DC1FAD4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ListarTodosMedicos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Lista todos os médicos guardados na lista</w:t>
      </w:r>
      <w:r w:rsidR="00784E51">
        <w:rPr>
          <w:rFonts w:ascii="Arial" w:hAnsi="Arial" w:cs="Arial"/>
          <w:sz w:val="24"/>
          <w:szCs w:val="24"/>
        </w:rPr>
        <w:t>.</w:t>
      </w:r>
    </w:p>
    <w:p w14:paraId="24FA33C2" w14:textId="65C04685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4E51">
        <w:rPr>
          <w:rFonts w:ascii="Arial" w:hAnsi="Arial" w:cs="Arial"/>
          <w:b/>
          <w:bCs/>
          <w:sz w:val="24"/>
          <w:szCs w:val="24"/>
        </w:rPr>
        <w:t>ExisteMedico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784E51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84E51">
        <w:rPr>
          <w:rFonts w:ascii="Arial" w:hAnsi="Arial" w:cs="Arial"/>
          <w:b/>
          <w:bCs/>
          <w:sz w:val="24"/>
          <w:szCs w:val="24"/>
        </w:rPr>
        <w:t>nomeMedico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 xml:space="preserve">) </w:t>
      </w:r>
      <w:r w:rsidR="00784E51" w:rsidRPr="00784E5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84E51">
        <w:rPr>
          <w:rFonts w:ascii="Arial" w:hAnsi="Arial" w:cs="Arial"/>
          <w:sz w:val="24"/>
          <w:szCs w:val="24"/>
        </w:rPr>
        <w:t>Verifica se um medico existe na lista.</w:t>
      </w:r>
    </w:p>
    <w:p w14:paraId="1C5E3C4D" w14:textId="00BD2A3B" w:rsidR="00784E51" w:rsidRDefault="00784E51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4E51">
        <w:rPr>
          <w:rFonts w:ascii="Arial" w:hAnsi="Arial" w:cs="Arial"/>
          <w:b/>
          <w:bCs/>
          <w:sz w:val="24"/>
          <w:szCs w:val="24"/>
        </w:rPr>
        <w:t>SaveMedicos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784E51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Guarda dados de médicos na lista para um ficheiro “.</w:t>
      </w:r>
      <w:proofErr w:type="spellStart"/>
      <w:r w:rsidR="003D1E81"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7409BB73" w14:textId="28697E69" w:rsidR="00AB7031" w:rsidRPr="00643896" w:rsidRDefault="00AB7031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LoadMedicos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Carrega dados de médicos de um ficheiro “.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2A446DE" w14:textId="333F934F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902FD51" w14:textId="72BCC811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4F54247E" w14:textId="6A08DA66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0AF7915" w14:textId="16C5086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D02849D" w14:textId="36FE2EA5" w:rsidR="00563DC2" w:rsidRDefault="00563DC2"/>
    <w:p w14:paraId="505037CC" w14:textId="77777777" w:rsidR="00784E51" w:rsidRDefault="00784E51"/>
    <w:p w14:paraId="77DAAB2B" w14:textId="0373EBC8" w:rsidR="00BE7F8B" w:rsidRDefault="00845297">
      <w:r>
        <w:rPr>
          <w:noProof/>
        </w:rPr>
        <w:drawing>
          <wp:inline distT="0" distB="0" distL="0" distR="0" wp14:anchorId="1128F81A" wp14:editId="3BFB6FD6">
            <wp:extent cx="1571844" cy="3477110"/>
            <wp:effectExtent l="0" t="0" r="9525" b="9525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le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1E2A" w14:textId="7EC780A3" w:rsidR="00C26CD0" w:rsidRPr="00473BC4" w:rsidRDefault="00C26CD0" w:rsidP="00C26CD0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10</w:t>
      </w:r>
      <w:r>
        <w:rPr>
          <w:i/>
          <w:iCs/>
          <w:sz w:val="20"/>
          <w:szCs w:val="20"/>
        </w:rPr>
        <w:t xml:space="preserve"> – Diagrama de Classes da camada Business Rule </w:t>
      </w:r>
      <w:proofErr w:type="spellStart"/>
      <w:r>
        <w:rPr>
          <w:i/>
          <w:iCs/>
          <w:sz w:val="20"/>
          <w:szCs w:val="20"/>
        </w:rPr>
        <w:t>Layer</w:t>
      </w:r>
      <w:proofErr w:type="spellEnd"/>
    </w:p>
    <w:p w14:paraId="3D8BDD25" w14:textId="111097B6" w:rsidR="00C26CD0" w:rsidRDefault="00C26CD0"/>
    <w:p w14:paraId="65683433" w14:textId="77777777" w:rsidR="00784E51" w:rsidRDefault="00784E51">
      <w:pPr>
        <w:rPr>
          <w:rFonts w:ascii="Arial" w:hAnsi="Arial" w:cs="Arial"/>
          <w:sz w:val="24"/>
          <w:szCs w:val="24"/>
        </w:rPr>
      </w:pPr>
      <w:r w:rsidRPr="00784E51">
        <w:rPr>
          <w:rFonts w:ascii="Arial" w:hAnsi="Arial" w:cs="Arial"/>
          <w:sz w:val="24"/>
          <w:szCs w:val="24"/>
        </w:rPr>
        <w:t xml:space="preserve">Esta </w:t>
      </w:r>
      <w:r>
        <w:rPr>
          <w:rFonts w:ascii="Arial" w:hAnsi="Arial" w:cs="Arial"/>
          <w:sz w:val="24"/>
          <w:szCs w:val="24"/>
        </w:rPr>
        <w:t>camada é constituída por apenas uma classe</w:t>
      </w:r>
      <w:r w:rsidR="005C3CFA">
        <w:rPr>
          <w:rFonts w:ascii="Arial" w:hAnsi="Arial" w:cs="Arial"/>
          <w:sz w:val="24"/>
          <w:szCs w:val="24"/>
        </w:rPr>
        <w:t xml:space="preserve">, esta sendo a classe que recebe os métodos todos da camada de dados para serem usado na camada </w:t>
      </w:r>
      <w:proofErr w:type="spellStart"/>
      <w:r w:rsidR="005C3CFA">
        <w:rPr>
          <w:rFonts w:ascii="Arial" w:hAnsi="Arial" w:cs="Arial"/>
          <w:sz w:val="24"/>
          <w:szCs w:val="24"/>
        </w:rPr>
        <w:t>Main</w:t>
      </w:r>
      <w:proofErr w:type="spellEnd"/>
      <w:r w:rsidR="005C3CFA">
        <w:rPr>
          <w:rFonts w:ascii="Arial" w:hAnsi="Arial" w:cs="Arial"/>
          <w:sz w:val="24"/>
          <w:szCs w:val="24"/>
        </w:rPr>
        <w:t>.</w:t>
      </w:r>
    </w:p>
    <w:p w14:paraId="5666F6F5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3BCFE878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501022C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0A2AFEA9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59EA448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0CE2D397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3811A8DC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2D9A6C7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48DE802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4A39FE4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3A8AB18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68849159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77B3D1CE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78BCACFC" w14:textId="77777777" w:rsidR="000F18C7" w:rsidRDefault="000F18C7" w:rsidP="000F18C7">
      <w:pPr>
        <w:pStyle w:val="Ttulo1"/>
        <w:spacing w:before="0"/>
      </w:pPr>
      <w:bookmarkStart w:id="8" w:name="_Toc285453409"/>
      <w:bookmarkStart w:id="9" w:name="_Toc44092250"/>
      <w:r>
        <w:lastRenderedPageBreak/>
        <w:t>Conclusão</w:t>
      </w:r>
      <w:bookmarkEnd w:id="8"/>
      <w:bookmarkEnd w:id="9"/>
    </w:p>
    <w:p w14:paraId="65C39F86" w14:textId="626F6C84" w:rsidR="00950299" w:rsidRDefault="00193971" w:rsidP="001939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conclusão deste trabalho pratico conseguimos obter um melhor conhecimento da linguagem de programação C#, dos conceitos basilares</w:t>
      </w:r>
      <w:r w:rsidRPr="00193971">
        <w:rPr>
          <w:rFonts w:ascii="Arial" w:hAnsi="Arial" w:cs="Arial"/>
          <w:sz w:val="24"/>
          <w:szCs w:val="24"/>
        </w:rPr>
        <w:t xml:space="preserve"> do Paradigma Orientado a Objetos</w:t>
      </w:r>
      <w:r>
        <w:rPr>
          <w:rFonts w:ascii="Arial" w:hAnsi="Arial" w:cs="Arial"/>
          <w:sz w:val="24"/>
          <w:szCs w:val="24"/>
        </w:rPr>
        <w:t xml:space="preserve"> (POO) e como também as vantagens da utilização da arquitetura </w:t>
      </w:r>
      <w:r w:rsidR="0045541C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NTier</w:t>
      </w:r>
      <w:proofErr w:type="spellEnd"/>
      <w:r w:rsidR="0045541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a organização e melhor compreensão do código escrito.</w:t>
      </w:r>
    </w:p>
    <w:p w14:paraId="55BBF6A9" w14:textId="1D5D348A" w:rsidR="00AE6BF3" w:rsidRDefault="00AE6BF3" w:rsidP="001939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 problemas encontrados durante a realização do projeto, os mais notáveis consistiam na escolha de estrutura de dados a utilizar para armazenar os dados de pacientes e médicos e como adaptar o projeto já feito a esses critérios novos.</w:t>
      </w:r>
    </w:p>
    <w:p w14:paraId="57F7C68E" w14:textId="1E890AC4" w:rsidR="00193971" w:rsidRDefault="00193971" w:rsidP="001939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conclusão relativamente à unidade curricular</w:t>
      </w:r>
      <w:r w:rsidR="00AE6BF3">
        <w:rPr>
          <w:rFonts w:ascii="Arial" w:hAnsi="Arial" w:cs="Arial"/>
          <w:sz w:val="24"/>
          <w:szCs w:val="24"/>
        </w:rPr>
        <w:t xml:space="preserve">, visto que a proposta do projeto foi mais flexível do que o normal achamos este projeto muito interessante de se realizar, pois, </w:t>
      </w:r>
      <w:r w:rsidR="0045541C">
        <w:rPr>
          <w:rFonts w:ascii="Arial" w:hAnsi="Arial" w:cs="Arial"/>
          <w:sz w:val="24"/>
          <w:szCs w:val="24"/>
        </w:rPr>
        <w:t>nos permitiu maior criatividade no tema do projeto e mais formas de explorar as possibilidades de C#.</w:t>
      </w:r>
    </w:p>
    <w:p w14:paraId="0A6EC1DF" w14:textId="5610321F" w:rsidR="00F9387D" w:rsidRDefault="00F9387D" w:rsidP="00193971">
      <w:pPr>
        <w:jc w:val="left"/>
        <w:rPr>
          <w:rFonts w:ascii="Arial" w:hAnsi="Arial" w:cs="Arial"/>
          <w:sz w:val="24"/>
          <w:szCs w:val="24"/>
        </w:rPr>
      </w:pPr>
    </w:p>
    <w:p w14:paraId="465FAC3F" w14:textId="0A0E9ABE" w:rsidR="00F9387D" w:rsidRPr="00F9387D" w:rsidRDefault="00F9387D" w:rsidP="00193971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F9387D">
        <w:rPr>
          <w:rFonts w:ascii="Arial" w:hAnsi="Arial" w:cs="Arial"/>
          <w:b/>
          <w:bCs/>
          <w:sz w:val="24"/>
          <w:szCs w:val="24"/>
        </w:rPr>
        <w:t xml:space="preserve">Repositório GIT: </w:t>
      </w:r>
      <w:hyperlink r:id="rId23" w:history="1">
        <w:r w:rsidRPr="00F9387D">
          <w:rPr>
            <w:rStyle w:val="Hiperligao"/>
            <w:sz w:val="24"/>
            <w:szCs w:val="24"/>
          </w:rPr>
          <w:t>https://github.com/Bas</w:t>
        </w:r>
        <w:r w:rsidRPr="00F9387D">
          <w:rPr>
            <w:rStyle w:val="Hiperligao"/>
            <w:sz w:val="24"/>
            <w:szCs w:val="24"/>
          </w:rPr>
          <w:t>i</w:t>
        </w:r>
        <w:r w:rsidRPr="00F9387D">
          <w:rPr>
            <w:rStyle w:val="Hiperligao"/>
            <w:sz w:val="24"/>
            <w:szCs w:val="24"/>
          </w:rPr>
          <w:t>lNight/16980-17015-LP2</w:t>
        </w:r>
      </w:hyperlink>
    </w:p>
    <w:p w14:paraId="50A7A77C" w14:textId="77777777" w:rsidR="00950299" w:rsidRDefault="00950299" w:rsidP="00193971">
      <w:pPr>
        <w:jc w:val="left"/>
        <w:rPr>
          <w:rFonts w:ascii="Arial" w:hAnsi="Arial" w:cs="Arial"/>
          <w:sz w:val="24"/>
          <w:szCs w:val="24"/>
        </w:rPr>
      </w:pPr>
    </w:p>
    <w:p w14:paraId="0ABB672E" w14:textId="1CCBC740" w:rsidR="00950299" w:rsidRPr="00C07C94" w:rsidRDefault="00950299">
      <w:pPr>
        <w:rPr>
          <w:rFonts w:ascii="Arial" w:hAnsi="Arial" w:cs="Arial"/>
          <w:sz w:val="24"/>
          <w:szCs w:val="24"/>
        </w:rPr>
        <w:sectPr w:rsidR="00950299" w:rsidRPr="00C07C94" w:rsidSect="003D1248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  <w:bookmarkStart w:id="10" w:name="_GoBack"/>
      <w:bookmarkEnd w:id="10"/>
    </w:p>
    <w:p w14:paraId="0C1BB08E" w14:textId="77777777" w:rsidR="00950299" w:rsidRDefault="00950299" w:rsidP="00950299">
      <w:pPr>
        <w:pStyle w:val="Ttulo1"/>
        <w:numPr>
          <w:ilvl w:val="0"/>
          <w:numId w:val="0"/>
        </w:numPr>
        <w:spacing w:before="0"/>
      </w:pPr>
      <w:bookmarkStart w:id="11" w:name="_Toc285453410"/>
      <w:bookmarkStart w:id="12" w:name="_Toc44092251"/>
      <w:r>
        <w:lastRenderedPageBreak/>
        <w:t>Bibliografia</w:t>
      </w:r>
      <w:bookmarkEnd w:id="11"/>
      <w:bookmarkEnd w:id="12"/>
    </w:p>
    <w:p w14:paraId="1D50E359" w14:textId="49205E8B" w:rsidR="00950299" w:rsidRDefault="00950299" w:rsidP="00950299">
      <w:pPr>
        <w:pStyle w:val="PargrafodaLista"/>
        <w:numPr>
          <w:ilvl w:val="0"/>
          <w:numId w:val="7"/>
        </w:numPr>
      </w:pPr>
      <w:r>
        <w:t>Código disponibilizado no Moodle</w:t>
      </w:r>
    </w:p>
    <w:p w14:paraId="782147C7" w14:textId="0383AAD0" w:rsidR="005A0C1E" w:rsidRDefault="005A0C1E" w:rsidP="00064813">
      <w:pPr>
        <w:pStyle w:val="PargrafodaLista"/>
        <w:numPr>
          <w:ilvl w:val="0"/>
          <w:numId w:val="7"/>
        </w:numPr>
        <w:sectPr w:rsidR="005A0C1E" w:rsidSect="00E00A00">
          <w:headerReference w:type="even" r:id="rId30"/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  <w:r w:rsidRPr="005A0C1E">
        <w:t>https://stackoverflow.com/</w:t>
      </w:r>
    </w:p>
    <w:p w14:paraId="03FF3F0C" w14:textId="77777777" w:rsidR="0002426A" w:rsidRPr="000D7293" w:rsidRDefault="0002426A" w:rsidP="00064813">
      <w:pPr>
        <w:pStyle w:val="TableofFigures1"/>
        <w:ind w:left="0" w:firstLine="0"/>
      </w:pPr>
    </w:p>
    <w:sectPr w:rsidR="0002426A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D5CAF" w14:textId="77777777" w:rsidR="000F65B1" w:rsidRDefault="000F65B1">
      <w:pPr>
        <w:spacing w:line="240" w:lineRule="auto"/>
      </w:pPr>
      <w:r>
        <w:separator/>
      </w:r>
    </w:p>
  </w:endnote>
  <w:endnote w:type="continuationSeparator" w:id="0">
    <w:p w14:paraId="6E006A51" w14:textId="77777777" w:rsidR="000F65B1" w:rsidRDefault="000F6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C0567" w14:textId="55820A03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</w:rPr>
    </w:pPr>
    <w:r w:rsidRPr="00E00A00">
      <w:rPr>
        <w:rStyle w:val="Nmerodepgina"/>
        <w:color w:val="17365D"/>
        <w:sz w:val="20"/>
      </w:rPr>
      <w:fldChar w:fldCharType="begin"/>
    </w:r>
    <w:r w:rsidRPr="00E00A00">
      <w:rPr>
        <w:rStyle w:val="Nmerodepgina"/>
        <w:color w:val="17365D"/>
        <w:sz w:val="20"/>
      </w:rPr>
      <w:instrText xml:space="preserve">PAGE  </w:instrText>
    </w:r>
    <w:r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2</w:t>
    </w:r>
    <w:r w:rsidRPr="00E00A00">
      <w:rPr>
        <w:rStyle w:val="Nmerodepgina"/>
        <w:color w:val="17365D"/>
        <w:sz w:val="20"/>
      </w:rPr>
      <w:fldChar w:fldCharType="end"/>
    </w:r>
    <w:r w:rsidRPr="00E00A00">
      <w:rPr>
        <w:rStyle w:val="Nmerodepgina"/>
        <w:color w:val="17365D"/>
        <w:sz w:val="20"/>
      </w:rPr>
      <w:t xml:space="preserve"> —</w:t>
    </w:r>
    <w:r w:rsidRPr="00E00A00">
      <w:rPr>
        <w:rStyle w:val="Nmerodepgina"/>
        <w:color w:val="17365D"/>
        <w:sz w:val="20"/>
      </w:rPr>
      <w:tab/>
    </w:r>
    <w:r w:rsidR="00950299">
      <w:rPr>
        <w:color w:val="17365D"/>
        <w:sz w:val="20"/>
      </w:rPr>
      <w:t>Gestão de Urgências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956F" w14:textId="0B01A317" w:rsidR="003D1248" w:rsidRPr="00E00A00" w:rsidRDefault="00950299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</w:rPr>
    </w:pPr>
    <w:r>
      <w:rPr>
        <w:color w:val="17365D"/>
        <w:sz w:val="20"/>
      </w:rPr>
      <w:t>Gestão de Urgências</w:t>
    </w:r>
    <w:r w:rsidR="00E00A00" w:rsidRPr="00E00A00">
      <w:rPr>
        <w:color w:val="17365D"/>
        <w:sz w:val="20"/>
      </w:rPr>
      <w:tab/>
      <w:t xml:space="preserve">— </w:t>
    </w:r>
    <w:r w:rsidR="00E00A00" w:rsidRPr="00E00A00">
      <w:rPr>
        <w:rStyle w:val="Nmerodepgina"/>
        <w:color w:val="17365D"/>
        <w:sz w:val="20"/>
      </w:rPr>
      <w:fldChar w:fldCharType="begin"/>
    </w:r>
    <w:r w:rsidR="00E00A00" w:rsidRPr="00E00A00">
      <w:rPr>
        <w:rStyle w:val="Nmerodepgina"/>
        <w:color w:val="17365D"/>
        <w:sz w:val="20"/>
      </w:rPr>
      <w:instrText xml:space="preserve">PAGE  </w:instrText>
    </w:r>
    <w:r w:rsidR="00E00A00"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3</w:t>
    </w:r>
    <w:r w:rsidR="00E00A00" w:rsidRPr="00E00A00">
      <w:rPr>
        <w:rStyle w:val="Nmerodepgina"/>
        <w:color w:val="17365D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8373B" w14:textId="4C4BD379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</w:rPr>
    </w:pPr>
    <w:r>
      <w:rPr>
        <w:color w:val="17365D"/>
        <w:sz w:val="20"/>
      </w:rPr>
      <w:t>LP2: Trabalho Prático 1</w:t>
    </w:r>
    <w:r w:rsidR="003D1248" w:rsidRPr="00E00A00">
      <w:rPr>
        <w:color w:val="17365D"/>
        <w:sz w:val="20"/>
      </w:rPr>
      <w:tab/>
      <w:t xml:space="preserve">— </w:t>
    </w:r>
    <w:r w:rsidR="003D1248" w:rsidRPr="00E00A00">
      <w:rPr>
        <w:rStyle w:val="Nmerodepgina"/>
        <w:color w:val="17365D"/>
        <w:sz w:val="20"/>
      </w:rPr>
      <w:fldChar w:fldCharType="begin"/>
    </w:r>
    <w:r w:rsidR="003D1248" w:rsidRPr="00E00A00">
      <w:rPr>
        <w:rStyle w:val="Nmerodepgina"/>
        <w:color w:val="17365D"/>
        <w:sz w:val="20"/>
      </w:rPr>
      <w:instrText xml:space="preserve">PAGE  </w:instrText>
    </w:r>
    <w:r w:rsidR="003D1248"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4</w:t>
    </w:r>
    <w:r w:rsidR="003D1248" w:rsidRPr="00E00A00">
      <w:rPr>
        <w:rStyle w:val="Nmerodepgina"/>
        <w:color w:val="17365D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6B3F4" w14:textId="77777777" w:rsidR="000F65B1" w:rsidRDefault="000F65B1">
      <w:pPr>
        <w:spacing w:line="240" w:lineRule="auto"/>
      </w:pPr>
      <w:r>
        <w:separator/>
      </w:r>
    </w:p>
  </w:footnote>
  <w:footnote w:type="continuationSeparator" w:id="0">
    <w:p w14:paraId="6784D025" w14:textId="77777777" w:rsidR="000F65B1" w:rsidRDefault="000F6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5986" w14:textId="519A3EE5" w:rsidR="003D1248" w:rsidRPr="00E00A00" w:rsidRDefault="003D1248" w:rsidP="00E604C6">
    <w:pPr>
      <w:jc w:val="left"/>
      <w:rPr>
        <w:color w:val="17365D"/>
        <w:sz w:val="20"/>
      </w:rPr>
    </w:pPr>
    <w:r w:rsidRPr="00E00A00">
      <w:rPr>
        <w:color w:val="17365D"/>
        <w:sz w:val="16"/>
      </w:rPr>
      <w:t xml:space="preserve">Licenciatura em Engenharia de Sistemas </w:t>
    </w:r>
    <w:r w:rsidR="00E00A00" w:rsidRPr="00E00A00">
      <w:rPr>
        <w:color w:val="17365D"/>
        <w:sz w:val="16"/>
      </w:rPr>
      <w:t>Informáticos</w:t>
    </w:r>
    <w:r w:rsidRPr="00E00A00">
      <w:rPr>
        <w:color w:val="17365D"/>
        <w:sz w:val="16"/>
      </w:rPr>
      <w:br/>
    </w:r>
    <w:r w:rsidR="00EB6777">
      <w:rPr>
        <w:color w:val="17365D"/>
        <w:sz w:val="20"/>
      </w:rPr>
      <w:t>Luís Martins - Daniel Maltez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74E6" w14:textId="47EDFCD3" w:rsidR="003D1248" w:rsidRPr="00E00A00" w:rsidRDefault="00E00A00" w:rsidP="00E604C6">
    <w:pPr>
      <w:jc w:val="right"/>
      <w:rPr>
        <w:color w:val="17365D"/>
        <w:sz w:val="20"/>
      </w:rPr>
    </w:pPr>
    <w:r w:rsidRPr="00E00A00">
      <w:rPr>
        <w:color w:val="17365D"/>
        <w:sz w:val="16"/>
      </w:rPr>
      <w:t>Licenciatura em Engenharia de Sistemas Informáticos</w:t>
    </w:r>
    <w:r w:rsidRPr="00E00A00">
      <w:rPr>
        <w:color w:val="17365D"/>
        <w:sz w:val="16"/>
      </w:rPr>
      <w:br/>
    </w:r>
    <w:r w:rsidRPr="00E00A00">
      <w:rPr>
        <w:color w:val="17365D"/>
        <w:sz w:val="20"/>
      </w:rPr>
      <w:t>&lt;Nome do aluno&gt;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8671C" w14:textId="77777777" w:rsidR="003D1248" w:rsidRPr="0002426A" w:rsidRDefault="003D1248" w:rsidP="0002426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BB70DE8"/>
    <w:multiLevelType w:val="hybridMultilevel"/>
    <w:tmpl w:val="77DA5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B332D"/>
    <w:multiLevelType w:val="hybridMultilevel"/>
    <w:tmpl w:val="F2BA88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91F44"/>
    <w:multiLevelType w:val="hybridMultilevel"/>
    <w:tmpl w:val="348A0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D74B1"/>
    <w:multiLevelType w:val="hybridMultilevel"/>
    <w:tmpl w:val="1A348F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41D"/>
    <w:multiLevelType w:val="hybridMultilevel"/>
    <w:tmpl w:val="65803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E3936"/>
    <w:multiLevelType w:val="hybridMultilevel"/>
    <w:tmpl w:val="1A9C5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31BF3"/>
    <w:multiLevelType w:val="hybridMultilevel"/>
    <w:tmpl w:val="77660B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4195B"/>
    <w:multiLevelType w:val="hybridMultilevel"/>
    <w:tmpl w:val="B6EC01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C3ACF"/>
    <w:multiLevelType w:val="hybridMultilevel"/>
    <w:tmpl w:val="BCD81DD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A76DF7"/>
    <w:multiLevelType w:val="hybridMultilevel"/>
    <w:tmpl w:val="D6283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A7949"/>
    <w:multiLevelType w:val="hybridMultilevel"/>
    <w:tmpl w:val="80D85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426A"/>
    <w:rsid w:val="0002726E"/>
    <w:rsid w:val="00046059"/>
    <w:rsid w:val="00064813"/>
    <w:rsid w:val="000B388A"/>
    <w:rsid w:val="000C3C13"/>
    <w:rsid w:val="000D7293"/>
    <w:rsid w:val="000E2FBB"/>
    <w:rsid w:val="000F18C7"/>
    <w:rsid w:val="000F65B1"/>
    <w:rsid w:val="000F7D1C"/>
    <w:rsid w:val="00113329"/>
    <w:rsid w:val="00125020"/>
    <w:rsid w:val="00184CA8"/>
    <w:rsid w:val="00193971"/>
    <w:rsid w:val="001D1619"/>
    <w:rsid w:val="001D66B2"/>
    <w:rsid w:val="001E4DD3"/>
    <w:rsid w:val="00226ED8"/>
    <w:rsid w:val="00285501"/>
    <w:rsid w:val="00286B10"/>
    <w:rsid w:val="002A5D2E"/>
    <w:rsid w:val="002B2EF0"/>
    <w:rsid w:val="002C55AC"/>
    <w:rsid w:val="002E7FC0"/>
    <w:rsid w:val="002F46F2"/>
    <w:rsid w:val="003470DF"/>
    <w:rsid w:val="003778F7"/>
    <w:rsid w:val="003A170E"/>
    <w:rsid w:val="003A5CCC"/>
    <w:rsid w:val="003D1248"/>
    <w:rsid w:val="003D1E81"/>
    <w:rsid w:val="0041212F"/>
    <w:rsid w:val="00425C84"/>
    <w:rsid w:val="00435407"/>
    <w:rsid w:val="0045541C"/>
    <w:rsid w:val="00473BC4"/>
    <w:rsid w:val="00493504"/>
    <w:rsid w:val="004A3ABD"/>
    <w:rsid w:val="004E6B0E"/>
    <w:rsid w:val="0050551A"/>
    <w:rsid w:val="005308C5"/>
    <w:rsid w:val="00535585"/>
    <w:rsid w:val="00563DC2"/>
    <w:rsid w:val="005A0C1E"/>
    <w:rsid w:val="005A236D"/>
    <w:rsid w:val="005C3CFA"/>
    <w:rsid w:val="00623550"/>
    <w:rsid w:val="00643896"/>
    <w:rsid w:val="0064411A"/>
    <w:rsid w:val="00697417"/>
    <w:rsid w:val="006A0F1E"/>
    <w:rsid w:val="006B2DE1"/>
    <w:rsid w:val="006F4893"/>
    <w:rsid w:val="00733E97"/>
    <w:rsid w:val="00750B2F"/>
    <w:rsid w:val="0075712D"/>
    <w:rsid w:val="00784E51"/>
    <w:rsid w:val="007A251A"/>
    <w:rsid w:val="007A431B"/>
    <w:rsid w:val="007C7F01"/>
    <w:rsid w:val="007D44D3"/>
    <w:rsid w:val="0081438E"/>
    <w:rsid w:val="00835CF6"/>
    <w:rsid w:val="00845297"/>
    <w:rsid w:val="00895DED"/>
    <w:rsid w:val="008A312A"/>
    <w:rsid w:val="008F30A7"/>
    <w:rsid w:val="009338EC"/>
    <w:rsid w:val="009421F6"/>
    <w:rsid w:val="00950299"/>
    <w:rsid w:val="0097258A"/>
    <w:rsid w:val="009C20C6"/>
    <w:rsid w:val="009E0BDF"/>
    <w:rsid w:val="00A03F3D"/>
    <w:rsid w:val="00A357DF"/>
    <w:rsid w:val="00A40458"/>
    <w:rsid w:val="00A83F79"/>
    <w:rsid w:val="00AA4FC6"/>
    <w:rsid w:val="00AB7031"/>
    <w:rsid w:val="00AD3584"/>
    <w:rsid w:val="00AE48FD"/>
    <w:rsid w:val="00AE6BF3"/>
    <w:rsid w:val="00AE6CC1"/>
    <w:rsid w:val="00AF0A6B"/>
    <w:rsid w:val="00B537E7"/>
    <w:rsid w:val="00B57E0D"/>
    <w:rsid w:val="00B60B5F"/>
    <w:rsid w:val="00B85184"/>
    <w:rsid w:val="00BB3DFA"/>
    <w:rsid w:val="00BC5584"/>
    <w:rsid w:val="00BE7F8B"/>
    <w:rsid w:val="00C021F5"/>
    <w:rsid w:val="00C07C94"/>
    <w:rsid w:val="00C26CD0"/>
    <w:rsid w:val="00C46D78"/>
    <w:rsid w:val="00CD73C2"/>
    <w:rsid w:val="00D1566B"/>
    <w:rsid w:val="00D16BFC"/>
    <w:rsid w:val="00D24B34"/>
    <w:rsid w:val="00D268F8"/>
    <w:rsid w:val="00D455C5"/>
    <w:rsid w:val="00DA2A85"/>
    <w:rsid w:val="00DA4284"/>
    <w:rsid w:val="00DD132F"/>
    <w:rsid w:val="00DF6118"/>
    <w:rsid w:val="00E00A00"/>
    <w:rsid w:val="00E05A3D"/>
    <w:rsid w:val="00E27223"/>
    <w:rsid w:val="00E604C6"/>
    <w:rsid w:val="00E61980"/>
    <w:rsid w:val="00EB6777"/>
    <w:rsid w:val="00EF135F"/>
    <w:rsid w:val="00F07972"/>
    <w:rsid w:val="00F17A79"/>
    <w:rsid w:val="00F36800"/>
    <w:rsid w:val="00F73FDF"/>
    <w:rsid w:val="00F873D0"/>
    <w:rsid w:val="00F91629"/>
    <w:rsid w:val="00F9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1B20A330"/>
  <w14:defaultImageDpi w14:val="300"/>
  <w15:docId w15:val="{4B16D3B1-0F70-43FA-8686-05A22CB7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val="pt-PT"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paragraph" w:styleId="Cabealhodondice">
    <w:name w:val="TOC Heading"/>
    <w:basedOn w:val="Ttulo1"/>
    <w:next w:val="Normal"/>
    <w:uiPriority w:val="39"/>
    <w:unhideWhenUsed/>
    <w:qFormat/>
    <w:rsid w:val="003D1E81"/>
    <w:pPr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PT" w:bidi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9387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938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BasilNight/16980-17015-LP2" TargetMode="External"/><Relationship Id="rId28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6.xml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97B7EC-2DDD-47EE-ABE2-C6DB17D0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1230</Words>
  <Characters>6644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7859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dc:description/>
  <cp:lastModifiedBy>Luís Miguel Carvalho Martins</cp:lastModifiedBy>
  <cp:revision>8</cp:revision>
  <cp:lastPrinted>1901-01-01T00:36:00Z</cp:lastPrinted>
  <dcterms:created xsi:type="dcterms:W3CDTF">2020-06-26T18:29:00Z</dcterms:created>
  <dcterms:modified xsi:type="dcterms:W3CDTF">2020-07-07T11:07:00Z</dcterms:modified>
</cp:coreProperties>
</file>